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B3" w:rsidRPr="008B0BD5" w:rsidRDefault="00147817" w:rsidP="00A83710">
      <w:pPr>
        <w:tabs>
          <w:tab w:val="left" w:pos="880"/>
          <w:tab w:val="center" w:pos="4874"/>
        </w:tabs>
        <w:jc w:val="center"/>
        <w:rPr>
          <w:rFonts w:ascii="Arial" w:eastAsia="Arial" w:hAnsi="Arial" w:cs="Arial"/>
          <w:sz w:val="44"/>
          <w:szCs w:val="22"/>
          <w:lang w:eastAsia="es-ES" w:bidi="es-ES"/>
        </w:rPr>
      </w:pPr>
      <w:bookmarkStart w:id="0" w:name="_GoBack"/>
      <w:r w:rsidRPr="00147817">
        <w:rPr>
          <w:rFonts w:ascii="Arial" w:eastAsia="Arial" w:hAnsi="Arial" w:cs="Arial"/>
          <w:sz w:val="44"/>
          <w:szCs w:val="22"/>
          <w:lang w:eastAsia="es-ES" w:bidi="es-ES"/>
        </w:rPr>
        <w:t>Andrea Esther Flores Villadiego</w:t>
      </w:r>
      <w:bookmarkEnd w:id="0"/>
    </w:p>
    <w:p w:rsidR="001D4535" w:rsidRPr="008B0BD5" w:rsidRDefault="00954248" w:rsidP="0040612D">
      <w:pPr>
        <w:tabs>
          <w:tab w:val="left" w:pos="880"/>
          <w:tab w:val="center" w:pos="4874"/>
        </w:tabs>
        <w:jc w:val="center"/>
        <w:rPr>
          <w:rFonts w:ascii="Arial" w:eastAsia="Arial" w:hAnsi="Arial" w:cs="Arial"/>
          <w:sz w:val="24"/>
          <w:szCs w:val="22"/>
          <w:lang w:eastAsia="es-ES" w:bidi="es-ES"/>
        </w:rPr>
      </w:pPr>
      <w:r w:rsidRPr="008B0BD5">
        <w:rPr>
          <w:rFonts w:ascii="Arial" w:eastAsia="Arial" w:hAnsi="Arial" w:cs="Arial"/>
          <w:sz w:val="24"/>
          <w:szCs w:val="22"/>
          <w:lang w:eastAsia="es-ES" w:bidi="es-ES"/>
        </w:rPr>
        <w:t>Direciona</w:t>
      </w:r>
      <w:r w:rsidR="002B0D52" w:rsidRPr="008B0BD5">
        <w:rPr>
          <w:rFonts w:ascii="Arial" w:eastAsia="Arial" w:hAnsi="Arial" w:cs="Arial"/>
          <w:sz w:val="24"/>
          <w:szCs w:val="22"/>
          <w:lang w:eastAsia="es-ES" w:bidi="es-ES"/>
        </w:rPr>
        <w:t xml:space="preserve">: </w:t>
      </w:r>
      <w:r w:rsidR="0040612D" w:rsidRPr="008B0BD5">
        <w:rPr>
          <w:rFonts w:ascii="Arial" w:eastAsia="Arial" w:hAnsi="Arial" w:cs="Arial"/>
          <w:sz w:val="24"/>
          <w:szCs w:val="22"/>
          <w:lang w:eastAsia="es-ES" w:bidi="es-ES"/>
        </w:rPr>
        <w:t>Puerta</w:t>
      </w:r>
      <w:r w:rsidR="0040612D" w:rsidRPr="008B0BD5">
        <w:rPr>
          <w:rFonts w:ascii="Arial" w:eastAsia="Arial" w:hAnsi="Arial" w:cs="Arial"/>
          <w:sz w:val="24"/>
          <w:szCs w:val="22"/>
          <w:lang w:eastAsia="es-ES" w:bidi="es-ES"/>
        </w:rPr>
        <w:t xml:space="preserve"> de los Alpes, </w:t>
      </w:r>
      <w:r w:rsidRPr="008B0BD5">
        <w:rPr>
          <w:rFonts w:ascii="Arial" w:eastAsia="Arial" w:hAnsi="Arial" w:cs="Arial"/>
          <w:sz w:val="24"/>
          <w:szCs w:val="22"/>
          <w:lang w:eastAsia="es-ES" w:bidi="es-ES"/>
        </w:rPr>
        <w:t xml:space="preserve">Manzana </w:t>
      </w:r>
      <w:r w:rsidR="0040612D" w:rsidRPr="008B0BD5">
        <w:rPr>
          <w:rFonts w:ascii="Arial" w:eastAsia="Arial" w:hAnsi="Arial" w:cs="Arial"/>
          <w:sz w:val="24"/>
          <w:szCs w:val="22"/>
          <w:lang w:eastAsia="es-ES" w:bidi="es-ES"/>
        </w:rPr>
        <w:t xml:space="preserve">D </w:t>
      </w:r>
      <w:r w:rsidR="008B0BD5" w:rsidRPr="008B0BD5">
        <w:rPr>
          <w:rFonts w:ascii="Arial" w:eastAsia="Arial" w:hAnsi="Arial" w:cs="Arial"/>
          <w:sz w:val="24"/>
          <w:szCs w:val="22"/>
          <w:lang w:eastAsia="es-ES" w:bidi="es-ES"/>
        </w:rPr>
        <w:t xml:space="preserve">Lote </w:t>
      </w:r>
      <w:r w:rsidR="0040612D" w:rsidRPr="008B0BD5">
        <w:rPr>
          <w:rFonts w:ascii="Arial" w:eastAsia="Arial" w:hAnsi="Arial" w:cs="Arial"/>
          <w:sz w:val="24"/>
          <w:szCs w:val="22"/>
          <w:lang w:eastAsia="es-ES" w:bidi="es-ES"/>
        </w:rPr>
        <w:t>51</w:t>
      </w:r>
    </w:p>
    <w:p w:rsidR="008D07B3" w:rsidRPr="008B0BD5" w:rsidRDefault="001D4535" w:rsidP="00A83710">
      <w:pPr>
        <w:tabs>
          <w:tab w:val="left" w:pos="880"/>
          <w:tab w:val="center" w:pos="4854"/>
        </w:tabs>
        <w:jc w:val="center"/>
        <w:rPr>
          <w:rFonts w:ascii="Arial" w:eastAsia="Arial" w:hAnsi="Arial" w:cs="Arial"/>
          <w:sz w:val="24"/>
          <w:szCs w:val="22"/>
          <w:lang w:eastAsia="es-ES" w:bidi="es-ES"/>
        </w:rPr>
      </w:pPr>
      <w:r w:rsidRPr="008B0BD5">
        <w:rPr>
          <w:rFonts w:ascii="Arial" w:eastAsia="Arial" w:hAnsi="Arial" w:cs="Arial"/>
          <w:sz w:val="24"/>
          <w:szCs w:val="22"/>
          <w:lang w:eastAsia="es-ES" w:bidi="es-ES"/>
        </w:rPr>
        <w:t xml:space="preserve">Teléfono: </w:t>
      </w:r>
      <w:r w:rsidR="0040612D" w:rsidRPr="008B0BD5">
        <w:rPr>
          <w:rFonts w:ascii="Arial" w:eastAsia="Arial" w:hAnsi="Arial" w:cs="Arial"/>
          <w:sz w:val="24"/>
          <w:szCs w:val="22"/>
          <w:lang w:eastAsia="es-ES" w:bidi="es-ES"/>
        </w:rPr>
        <w:t>3135716002</w:t>
      </w:r>
      <w:r w:rsidR="008B0BD5">
        <w:rPr>
          <w:rFonts w:ascii="Arial" w:eastAsia="Arial" w:hAnsi="Arial" w:cs="Arial"/>
          <w:sz w:val="24"/>
          <w:szCs w:val="22"/>
          <w:lang w:eastAsia="es-ES" w:bidi="es-ES"/>
        </w:rPr>
        <w:t xml:space="preserve"> email: </w:t>
      </w:r>
      <w:hyperlink r:id="rId8">
        <w:r w:rsidR="008B0BD5" w:rsidRPr="008B0BD5">
          <w:rPr>
            <w:rFonts w:ascii="Arial" w:eastAsia="Arial" w:hAnsi="Arial" w:cs="Arial"/>
            <w:sz w:val="24"/>
            <w:szCs w:val="22"/>
            <w:lang w:eastAsia="es-ES" w:bidi="es-ES"/>
          </w:rPr>
          <w:t>andreafloresev@gmail.com</w:t>
        </w:r>
      </w:hyperlink>
    </w:p>
    <w:p w:rsidR="00521FDF" w:rsidRPr="008B0BD5" w:rsidRDefault="00521FDF" w:rsidP="00A83710">
      <w:pPr>
        <w:tabs>
          <w:tab w:val="left" w:pos="880"/>
          <w:tab w:val="center" w:pos="4854"/>
        </w:tabs>
        <w:jc w:val="center"/>
        <w:rPr>
          <w:rFonts w:ascii="Arial" w:eastAsia="Arial" w:hAnsi="Arial" w:cs="Arial"/>
          <w:sz w:val="24"/>
          <w:szCs w:val="22"/>
          <w:lang w:eastAsia="es-ES" w:bidi="es-ES"/>
        </w:rPr>
      </w:pPr>
      <w:r w:rsidRPr="008B0BD5">
        <w:rPr>
          <w:rFonts w:ascii="Arial" w:eastAsia="Arial" w:hAnsi="Arial" w:cs="Arial"/>
          <w:sz w:val="24"/>
          <w:szCs w:val="22"/>
          <w:lang w:eastAsia="es-ES" w:bidi="es-ES"/>
        </w:rPr>
        <w:t>Cartagena- Bolívar</w:t>
      </w:r>
    </w:p>
    <w:p w:rsidR="00521FDF" w:rsidRDefault="00521FDF" w:rsidP="00A83710">
      <w:pPr>
        <w:tabs>
          <w:tab w:val="left" w:pos="880"/>
          <w:tab w:val="center" w:pos="4854"/>
        </w:tabs>
        <w:jc w:val="center"/>
        <w:rPr>
          <w:rFonts w:ascii="Palatino Linotype" w:hAnsi="Palatino Linotype"/>
          <w:i/>
          <w:sz w:val="22"/>
        </w:rPr>
      </w:pPr>
    </w:p>
    <w:p w:rsidR="00A83710" w:rsidRPr="001D4535" w:rsidRDefault="00A83710" w:rsidP="001F3587">
      <w:pPr>
        <w:tabs>
          <w:tab w:val="left" w:pos="880"/>
          <w:tab w:val="center" w:pos="4854"/>
        </w:tabs>
      </w:pPr>
    </w:p>
    <w:p w:rsidR="00A83710" w:rsidRPr="00521FDF" w:rsidRDefault="00BB5DA9" w:rsidP="001F3587">
      <w:pPr>
        <w:tabs>
          <w:tab w:val="left" w:pos="880"/>
          <w:tab w:val="center" w:pos="4854"/>
        </w:tabs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4AB3143" wp14:editId="768DB453">
            <wp:simplePos x="0" y="0"/>
            <wp:positionH relativeFrom="margin">
              <wp:align>center</wp:align>
            </wp:positionH>
            <wp:positionV relativeFrom="paragraph">
              <wp:posOffset>18677</wp:posOffset>
            </wp:positionV>
            <wp:extent cx="1058400" cy="1699200"/>
            <wp:effectExtent l="0" t="0" r="889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3710" w:rsidRDefault="00A83710" w:rsidP="001F3587">
      <w:pPr>
        <w:tabs>
          <w:tab w:val="left" w:pos="880"/>
          <w:tab w:val="center" w:pos="4854"/>
        </w:tabs>
        <w:rPr>
          <w:lang w:val="es-CO"/>
        </w:rPr>
      </w:pPr>
    </w:p>
    <w:p w:rsidR="00A83710" w:rsidRDefault="00A83710" w:rsidP="001F3587">
      <w:pPr>
        <w:tabs>
          <w:tab w:val="left" w:pos="880"/>
          <w:tab w:val="center" w:pos="4854"/>
        </w:tabs>
        <w:rPr>
          <w:lang w:val="es-CO"/>
        </w:rPr>
      </w:pPr>
    </w:p>
    <w:p w:rsidR="00A83710" w:rsidRDefault="00A83710" w:rsidP="001F3587">
      <w:pPr>
        <w:tabs>
          <w:tab w:val="left" w:pos="880"/>
          <w:tab w:val="center" w:pos="4854"/>
        </w:tabs>
        <w:rPr>
          <w:lang w:val="es-CO"/>
        </w:rPr>
      </w:pPr>
    </w:p>
    <w:p w:rsidR="00A83710" w:rsidRDefault="00A83710" w:rsidP="001F3587">
      <w:pPr>
        <w:tabs>
          <w:tab w:val="left" w:pos="880"/>
          <w:tab w:val="center" w:pos="4854"/>
        </w:tabs>
        <w:rPr>
          <w:lang w:val="es-CO"/>
        </w:rPr>
      </w:pPr>
    </w:p>
    <w:p w:rsidR="00A83710" w:rsidRDefault="00A83710" w:rsidP="001F3587">
      <w:pPr>
        <w:tabs>
          <w:tab w:val="left" w:pos="880"/>
          <w:tab w:val="center" w:pos="4854"/>
        </w:tabs>
        <w:rPr>
          <w:lang w:val="es-CO"/>
        </w:rPr>
      </w:pPr>
    </w:p>
    <w:p w:rsidR="00A83710" w:rsidRDefault="00A83710" w:rsidP="001F3587">
      <w:pPr>
        <w:tabs>
          <w:tab w:val="left" w:pos="880"/>
          <w:tab w:val="center" w:pos="4854"/>
        </w:tabs>
        <w:rPr>
          <w:lang w:val="es-CO"/>
        </w:rPr>
      </w:pPr>
    </w:p>
    <w:p w:rsidR="00A83710" w:rsidRDefault="00A83710" w:rsidP="001F3587">
      <w:pPr>
        <w:tabs>
          <w:tab w:val="left" w:pos="880"/>
          <w:tab w:val="center" w:pos="4854"/>
        </w:tabs>
        <w:rPr>
          <w:lang w:val="es-CO"/>
        </w:rPr>
      </w:pPr>
    </w:p>
    <w:p w:rsidR="008D07B3" w:rsidRDefault="008D07B3" w:rsidP="00081C99">
      <w:pPr>
        <w:tabs>
          <w:tab w:val="left" w:pos="880"/>
          <w:tab w:val="center" w:pos="4874"/>
        </w:tabs>
        <w:jc w:val="center"/>
        <w:rPr>
          <w:lang w:val="es-CO"/>
        </w:rPr>
      </w:pPr>
    </w:p>
    <w:p w:rsidR="00954248" w:rsidRDefault="00954248" w:rsidP="00081C99">
      <w:pPr>
        <w:tabs>
          <w:tab w:val="left" w:pos="880"/>
          <w:tab w:val="center" w:pos="4874"/>
        </w:tabs>
        <w:jc w:val="center"/>
        <w:rPr>
          <w:lang w:val="es-CO"/>
        </w:rPr>
      </w:pPr>
    </w:p>
    <w:p w:rsidR="00954248" w:rsidRDefault="00954248" w:rsidP="00081C99">
      <w:pPr>
        <w:tabs>
          <w:tab w:val="left" w:pos="880"/>
          <w:tab w:val="center" w:pos="4874"/>
        </w:tabs>
        <w:jc w:val="center"/>
        <w:rPr>
          <w:lang w:val="es-CO"/>
        </w:rPr>
      </w:pPr>
    </w:p>
    <w:p w:rsidR="00954248" w:rsidRDefault="00954248" w:rsidP="00081C99">
      <w:pPr>
        <w:tabs>
          <w:tab w:val="left" w:pos="880"/>
          <w:tab w:val="center" w:pos="4874"/>
        </w:tabs>
        <w:jc w:val="center"/>
        <w:rPr>
          <w:lang w:val="es-CO"/>
        </w:rPr>
      </w:pPr>
    </w:p>
    <w:p w:rsidR="008D07B3" w:rsidRDefault="008D07B3" w:rsidP="0087511E">
      <w:r>
        <w:t xml:space="preserve">                                                                                                                               </w:t>
      </w:r>
    </w:p>
    <w:p w:rsidR="008D07B3" w:rsidRDefault="008F5145" w:rsidP="00081C99">
      <w:pPr>
        <w:jc w:val="right"/>
        <w:rPr>
          <w:rFonts w:ascii="Palatino Linotype" w:hAnsi="Palatino Linotype"/>
          <w:i/>
          <w:sz w:val="28"/>
          <w:szCs w:val="28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0368FDD4" wp14:editId="6DDE6B0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4124325" cy="763905"/>
                <wp:effectExtent l="19050" t="19050" r="0" b="17145"/>
                <wp:wrapNone/>
                <wp:docPr id="4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763905"/>
                          <a:chOff x="-359" y="0"/>
                          <a:chExt cx="6495" cy="1203"/>
                        </a:xfrm>
                      </wpg:grpSpPr>
                      <wps:wsp>
                        <wps:cNvPr id="49" name="Line 28"/>
                        <wps:cNvCnPr/>
                        <wps:spPr bwMode="auto">
                          <a:xfrm>
                            <a:off x="171" y="0"/>
                            <a:ext cx="0" cy="1203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9"/>
                        <wps:cNvCnPr/>
                        <wps:spPr bwMode="auto">
                          <a:xfrm>
                            <a:off x="-359" y="802"/>
                            <a:ext cx="6282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-225" y="200"/>
                            <a:ext cx="660" cy="40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99CC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1" y="401"/>
                            <a:ext cx="684" cy="40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CCFF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-92" y="601"/>
                            <a:ext cx="660" cy="40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CC99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0"/>
                            <a:ext cx="5304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7B3" w:rsidRPr="00817822" w:rsidRDefault="008D07B3" w:rsidP="00081C99">
                              <w:pPr>
                                <w:rPr>
                                  <w:rFonts w:ascii="Arial" w:hAnsi="Arial" w:cs="Arial"/>
                                  <w:b/>
                                  <w:sz w:val="52"/>
                                </w:rPr>
                              </w:pPr>
                              <w:r w:rsidRPr="00817822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Datos Personales</w:t>
                              </w:r>
                              <w:r w:rsidRPr="00817822">
                                <w:rPr>
                                  <w:rFonts w:ascii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  <w:p w:rsidR="008D07B3" w:rsidRDefault="008D07B3" w:rsidP="00081C99">
                              <w:pPr>
                                <w:rPr>
                                  <w:rFonts w:ascii="Edwardian Script ITC" w:hAnsi="Edwardian Script ITC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Edwardian Script ITC" w:hAnsi="Edwardian Script ITC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8FDD4" id="Group 27" o:spid="_x0000_s1026" style="position:absolute;left:0;text-align:left;margin-left:-18pt;margin-top:0;width:324.75pt;height:60.15pt;z-index:251652096;mso-wrap-distance-left:0;mso-wrap-distance-right:0" coordorigin="-359" coordsize="6495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">
                <v:line id="Line 28" o:spid="_x0000_s1027" style="position:absolute;visibility:visible;mso-wrap-style:square" from="171,0" to="171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" strokecolor="#969696" strokeweight=".53mm"/>
                <v:line id="Line 29" o:spid="_x0000_s1028" style="position:absolute;visibility:visible;mso-wrap-style:square" from="-359,802" to="5923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" strokecolor="#969696" strokeweight=".53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-225;top:200;width:660;height: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" stroked="f">
                  <v:fill color2="#f9c" focusposition=".5,.5" focussize="" focus="100%" type="gradientRadial"/>
                </v:shape>
                <v:shape id="Text Box 31" o:spid="_x0000_s1030" type="#_x0000_t202" style="position:absolute;left:171;top:401;width:684;height: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" stroked="f">
                  <v:fill color2="#9cf" focusposition=".5,.5" focussize="" focus="100%" type="gradientRadial"/>
                </v:shape>
                <v:shape id="Text Box 32" o:spid="_x0000_s1031" type="#_x0000_t202" style="position:absolute;left:-92;top:601;width:660;height: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" stroked="f">
                  <v:fill color2="#fc9" focusposition=".5,.5" focussize="" focus="100%" type="gradientRadial"/>
                </v:shape>
                <v:shape id="Text Box 33" o:spid="_x0000_s1032" type="#_x0000_t202" style="position:absolute;left:831;width:5304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" filled="f" fillcolor="#f9c" stroked="f">
                  <v:textbox inset=".54mm,,.54mm">
                    <w:txbxContent>
                      <w:p w:rsidR="008D07B3" w:rsidRPr="00817822" w:rsidRDefault="008D07B3" w:rsidP="00081C99">
                        <w:pPr>
                          <w:rPr>
                            <w:rFonts w:ascii="Arial" w:hAnsi="Arial" w:cs="Arial"/>
                            <w:b/>
                            <w:sz w:val="52"/>
                          </w:rPr>
                        </w:pPr>
                        <w:r w:rsidRPr="00817822">
                          <w:rPr>
                            <w:rFonts w:ascii="Arial" w:hAnsi="Arial" w:cs="Arial"/>
                            <w:b/>
                            <w:sz w:val="40"/>
                          </w:rPr>
                          <w:t>Datos Personales</w:t>
                        </w:r>
                        <w:r w:rsidRPr="00817822">
                          <w:rPr>
                            <w:rFonts w:ascii="Arial" w:hAnsi="Arial" w:cs="Arial"/>
                            <w:b/>
                            <w:sz w:val="52"/>
                          </w:rPr>
                          <w:t xml:space="preserve"> </w:t>
                        </w:r>
                      </w:p>
                      <w:p w:rsidR="008D07B3" w:rsidRDefault="008D07B3" w:rsidP="00081C99">
                        <w:pPr>
                          <w:rPr>
                            <w:rFonts w:ascii="Edwardian Script ITC" w:hAnsi="Edwardian Script ITC"/>
                            <w:b/>
                            <w:sz w:val="72"/>
                          </w:rPr>
                        </w:pPr>
                        <w:r>
                          <w:rPr>
                            <w:rFonts w:ascii="Edwardian Script ITC" w:hAnsi="Edwardian Script ITC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51649024" behindDoc="1" locked="0" layoutInCell="1" allowOverlap="1" wp14:anchorId="08BC0006" wp14:editId="2F59A6FE">
                <wp:simplePos x="0" y="0"/>
                <wp:positionH relativeFrom="column">
                  <wp:posOffset>3771900</wp:posOffset>
                </wp:positionH>
                <wp:positionV relativeFrom="paragraph">
                  <wp:posOffset>177800</wp:posOffset>
                </wp:positionV>
                <wp:extent cx="570865" cy="456565"/>
                <wp:effectExtent l="0" t="0" r="635" b="3810"/>
                <wp:wrapNone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7B3" w:rsidRDefault="008D07B3" w:rsidP="00081C9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C0006" id="Text Box 34" o:spid="_x0000_s1033" type="#_x0000_t202" style="position:absolute;left:0;text-align:left;margin-left:297pt;margin-top:14pt;width:44.95pt;height:35.95pt;z-index:-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v5fQIAAAcFAAAOAAAAZHJzL2Uyb0RvYy54bWysVG1v2yAQ/j5p/wHxPbWdOWlsxamadJkm&#10;dS9Sux9AAMdoGBiQ2N20/74Dx2m7F2ma5kjk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" stroked="f">
                <v:textbox inset="0,0,0,0">
                  <w:txbxContent>
                    <w:p w:rsidR="008D07B3" w:rsidRDefault="008D07B3" w:rsidP="00081C99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 wp14:anchorId="1D683CAF" wp14:editId="42ECDA51">
                <wp:simplePos x="0" y="0"/>
                <wp:positionH relativeFrom="column">
                  <wp:posOffset>3771900</wp:posOffset>
                </wp:positionH>
                <wp:positionV relativeFrom="paragraph">
                  <wp:posOffset>66040</wp:posOffset>
                </wp:positionV>
                <wp:extent cx="570865" cy="456565"/>
                <wp:effectExtent l="0" t="0" r="635" b="1270"/>
                <wp:wrapNone/>
                <wp:docPr id="4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7B3" w:rsidRDefault="008D07B3" w:rsidP="00081C9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83CAF" id="Text Box 35" o:spid="_x0000_s1034" type="#_x0000_t202" style="position:absolute;left:0;text-align:left;margin-left:297pt;margin-top:5.2pt;width:44.95pt;height:35.95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" stroked="f">
                <v:textbox inset="0,0,0,0">
                  <w:txbxContent>
                    <w:p w:rsidR="008D07B3" w:rsidRDefault="008D07B3" w:rsidP="00081C99"/>
                  </w:txbxContent>
                </v:textbox>
              </v:shape>
            </w:pict>
          </mc:Fallback>
        </mc:AlternateContent>
      </w:r>
    </w:p>
    <w:p w:rsidR="008D07B3" w:rsidRDefault="008D07B3" w:rsidP="00081C99">
      <w:pPr>
        <w:pStyle w:val="Subttulo"/>
        <w:rPr>
          <w:rFonts w:ascii="Palatino Linotype" w:hAnsi="Palatino Linotype"/>
          <w:i/>
          <w:color w:val="auto"/>
          <w:sz w:val="28"/>
          <w:szCs w:val="28"/>
        </w:rPr>
      </w:pPr>
    </w:p>
    <w:p w:rsidR="008D07B3" w:rsidRDefault="008D07B3" w:rsidP="00081C99">
      <w:pPr>
        <w:pStyle w:val="Subttulo"/>
        <w:rPr>
          <w:rFonts w:ascii="Palatino Linotype" w:hAnsi="Palatino Linotype"/>
          <w:i/>
          <w:color w:val="auto"/>
          <w:sz w:val="24"/>
          <w:szCs w:val="28"/>
        </w:rPr>
      </w:pPr>
    </w:p>
    <w:p w:rsidR="008D07B3" w:rsidRPr="00817822" w:rsidRDefault="008D07B3" w:rsidP="00081C99">
      <w:pPr>
        <w:pStyle w:val="Subttulo"/>
        <w:rPr>
          <w:rFonts w:ascii="Arial" w:hAnsi="Arial" w:cs="Arial"/>
          <w:color w:val="auto"/>
          <w:sz w:val="24"/>
          <w:szCs w:val="28"/>
        </w:rPr>
      </w:pPr>
      <w:r w:rsidRPr="00817822">
        <w:rPr>
          <w:rFonts w:ascii="Arial" w:hAnsi="Arial" w:cs="Arial"/>
          <w:color w:val="auto"/>
          <w:sz w:val="24"/>
          <w:szCs w:val="28"/>
        </w:rPr>
        <w:t>Fecha de Nacimiento</w:t>
      </w:r>
      <w:r w:rsidRPr="00817822">
        <w:rPr>
          <w:rFonts w:ascii="Arial" w:hAnsi="Arial" w:cs="Arial"/>
          <w:color w:val="auto"/>
          <w:sz w:val="24"/>
          <w:szCs w:val="28"/>
        </w:rPr>
        <w:tab/>
      </w:r>
      <w:r w:rsidRPr="00817822">
        <w:rPr>
          <w:rFonts w:ascii="Arial" w:hAnsi="Arial" w:cs="Arial"/>
          <w:color w:val="auto"/>
          <w:sz w:val="24"/>
          <w:szCs w:val="28"/>
        </w:rPr>
        <w:tab/>
        <w:t>:</w:t>
      </w:r>
      <w:r w:rsidR="00674972" w:rsidRPr="00817822">
        <w:rPr>
          <w:rFonts w:ascii="Arial" w:hAnsi="Arial" w:cs="Arial"/>
          <w:color w:val="auto"/>
          <w:sz w:val="24"/>
          <w:szCs w:val="28"/>
        </w:rPr>
        <w:t xml:space="preserve"> septiembre 14 de 1999</w:t>
      </w:r>
      <w:r w:rsidRPr="00817822">
        <w:rPr>
          <w:rFonts w:ascii="Arial" w:hAnsi="Arial" w:cs="Arial"/>
          <w:color w:val="auto"/>
          <w:sz w:val="24"/>
          <w:szCs w:val="28"/>
        </w:rPr>
        <w:tab/>
      </w:r>
    </w:p>
    <w:p w:rsidR="008D07B3" w:rsidRPr="00817822" w:rsidRDefault="008D07B3" w:rsidP="00081C99">
      <w:pPr>
        <w:pStyle w:val="Subttulo"/>
        <w:rPr>
          <w:rFonts w:ascii="Arial" w:hAnsi="Arial" w:cs="Arial"/>
          <w:color w:val="auto"/>
          <w:sz w:val="24"/>
          <w:szCs w:val="28"/>
        </w:rPr>
      </w:pPr>
      <w:r w:rsidRPr="00817822">
        <w:rPr>
          <w:rFonts w:ascii="Arial" w:hAnsi="Arial" w:cs="Arial"/>
          <w:color w:val="auto"/>
          <w:sz w:val="24"/>
          <w:szCs w:val="28"/>
        </w:rPr>
        <w:t>Lugar de Nacimiento</w:t>
      </w:r>
      <w:r w:rsidRPr="00817822">
        <w:rPr>
          <w:rFonts w:ascii="Arial" w:hAnsi="Arial" w:cs="Arial"/>
          <w:color w:val="auto"/>
          <w:sz w:val="24"/>
          <w:szCs w:val="28"/>
        </w:rPr>
        <w:tab/>
      </w:r>
      <w:r w:rsidRPr="00817822">
        <w:rPr>
          <w:rFonts w:ascii="Arial" w:hAnsi="Arial" w:cs="Arial"/>
          <w:color w:val="auto"/>
          <w:sz w:val="24"/>
          <w:szCs w:val="28"/>
        </w:rPr>
        <w:tab/>
        <w:t>:</w:t>
      </w:r>
      <w:r w:rsidR="00674972" w:rsidRPr="00817822">
        <w:rPr>
          <w:rFonts w:ascii="Arial" w:hAnsi="Arial" w:cs="Arial"/>
          <w:color w:val="auto"/>
          <w:sz w:val="24"/>
          <w:szCs w:val="28"/>
        </w:rPr>
        <w:t xml:space="preserve"> Maracaibo - Venezuela</w:t>
      </w:r>
    </w:p>
    <w:p w:rsidR="00521FDF" w:rsidRPr="00817822" w:rsidRDefault="00954248" w:rsidP="00081C99">
      <w:pPr>
        <w:pStyle w:val="Subttulo"/>
        <w:rPr>
          <w:rFonts w:ascii="Arial" w:hAnsi="Arial" w:cs="Arial"/>
          <w:color w:val="auto"/>
          <w:sz w:val="24"/>
          <w:szCs w:val="28"/>
        </w:rPr>
      </w:pPr>
      <w:r w:rsidRPr="00817822">
        <w:rPr>
          <w:rFonts w:ascii="Arial" w:hAnsi="Arial" w:cs="Arial"/>
          <w:color w:val="auto"/>
          <w:sz w:val="24"/>
          <w:szCs w:val="28"/>
        </w:rPr>
        <w:t>Cedula de Identidad</w:t>
      </w:r>
      <w:r w:rsidRPr="00817822">
        <w:rPr>
          <w:rFonts w:ascii="Arial" w:hAnsi="Arial" w:cs="Arial"/>
          <w:color w:val="auto"/>
          <w:sz w:val="24"/>
          <w:szCs w:val="28"/>
        </w:rPr>
        <w:tab/>
      </w:r>
      <w:r w:rsidR="00674972" w:rsidRPr="00817822">
        <w:rPr>
          <w:rFonts w:ascii="Arial" w:hAnsi="Arial" w:cs="Arial"/>
          <w:color w:val="auto"/>
          <w:sz w:val="24"/>
          <w:szCs w:val="28"/>
        </w:rPr>
        <w:tab/>
        <w:t>: 26.878.206</w:t>
      </w:r>
    </w:p>
    <w:p w:rsidR="008D07B3" w:rsidRPr="00817822" w:rsidRDefault="008D07B3" w:rsidP="00081C99">
      <w:pPr>
        <w:tabs>
          <w:tab w:val="left" w:pos="880"/>
          <w:tab w:val="left" w:pos="2410"/>
          <w:tab w:val="left" w:pos="2835"/>
        </w:tabs>
        <w:rPr>
          <w:rFonts w:ascii="Arial" w:hAnsi="Arial" w:cs="Arial"/>
          <w:sz w:val="24"/>
          <w:szCs w:val="28"/>
          <w:lang w:val="es-CO"/>
        </w:rPr>
      </w:pPr>
      <w:r w:rsidRPr="00817822">
        <w:rPr>
          <w:rFonts w:ascii="Arial" w:hAnsi="Arial" w:cs="Arial"/>
          <w:sz w:val="24"/>
          <w:szCs w:val="28"/>
        </w:rPr>
        <w:t>Estado Civil</w:t>
      </w:r>
      <w:r w:rsidRPr="00817822">
        <w:rPr>
          <w:rFonts w:ascii="Arial" w:hAnsi="Arial" w:cs="Arial"/>
          <w:sz w:val="24"/>
          <w:szCs w:val="28"/>
        </w:rPr>
        <w:tab/>
      </w:r>
      <w:r w:rsidRPr="00817822">
        <w:rPr>
          <w:rFonts w:ascii="Arial" w:hAnsi="Arial" w:cs="Arial"/>
          <w:sz w:val="24"/>
          <w:szCs w:val="28"/>
        </w:rPr>
        <w:tab/>
      </w:r>
      <w:r w:rsidR="00817822" w:rsidRPr="00817822">
        <w:rPr>
          <w:rFonts w:ascii="Arial" w:hAnsi="Arial" w:cs="Arial"/>
          <w:sz w:val="24"/>
          <w:szCs w:val="28"/>
        </w:rPr>
        <w:tab/>
      </w:r>
      <w:r w:rsidRPr="00817822">
        <w:rPr>
          <w:rFonts w:ascii="Arial" w:hAnsi="Arial" w:cs="Arial"/>
          <w:sz w:val="24"/>
          <w:szCs w:val="28"/>
        </w:rPr>
        <w:t>:</w:t>
      </w:r>
      <w:r w:rsidR="00674972" w:rsidRPr="00817822">
        <w:rPr>
          <w:rFonts w:ascii="Arial" w:hAnsi="Arial" w:cs="Arial"/>
          <w:sz w:val="24"/>
          <w:szCs w:val="28"/>
        </w:rPr>
        <w:t xml:space="preserve"> </w:t>
      </w:r>
      <w:r w:rsidR="00674972" w:rsidRPr="00817822">
        <w:rPr>
          <w:rFonts w:ascii="Arial" w:hAnsi="Arial" w:cs="Arial"/>
          <w:sz w:val="24"/>
          <w:szCs w:val="28"/>
          <w:lang w:val="es-CO"/>
        </w:rPr>
        <w:t>Soltera</w:t>
      </w:r>
    </w:p>
    <w:p w:rsidR="0031413F" w:rsidRPr="00817822" w:rsidRDefault="0031413F" w:rsidP="00081C99">
      <w:pPr>
        <w:pStyle w:val="Subttulo"/>
        <w:rPr>
          <w:rFonts w:ascii="Monotype Corsiva" w:hAnsi="Monotype Corsiva"/>
          <w:b/>
          <w:color w:val="auto"/>
          <w:sz w:val="28"/>
          <w:szCs w:val="28"/>
          <w:lang w:val="es-ES"/>
        </w:rPr>
      </w:pPr>
    </w:p>
    <w:p w:rsidR="008D07B3" w:rsidRPr="0072166E" w:rsidRDefault="008D07B3" w:rsidP="0031413F">
      <w:pPr>
        <w:pStyle w:val="Subttulo"/>
        <w:rPr>
          <w:rFonts w:ascii="Monotype Corsiva" w:hAnsi="Monotype Corsiva"/>
          <w:b/>
          <w:i/>
          <w:color w:val="auto"/>
          <w:sz w:val="28"/>
          <w:szCs w:val="28"/>
        </w:rPr>
      </w:pPr>
    </w:p>
    <w:p w:rsidR="00521FDF" w:rsidRDefault="00521FDF" w:rsidP="00081C99">
      <w:pPr>
        <w:pStyle w:val="Subttulo"/>
        <w:rPr>
          <w:rFonts w:ascii="Monotype Corsiva" w:hAnsi="Monotype Corsiva"/>
          <w:i/>
          <w:color w:val="auto"/>
          <w:sz w:val="28"/>
          <w:szCs w:val="28"/>
          <w:lang w:val="es-ES"/>
        </w:rPr>
      </w:pPr>
    </w:p>
    <w:p w:rsidR="008D07B3" w:rsidRDefault="008F5145" w:rsidP="00081C99">
      <w:pPr>
        <w:pStyle w:val="Subttulo"/>
        <w:rPr>
          <w:rFonts w:ascii="Monotype Corsiva" w:hAnsi="Monotype Corsiva"/>
          <w:i/>
          <w:color w:val="808080"/>
          <w:sz w:val="28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6F711AE1" wp14:editId="61212525">
                <wp:simplePos x="0" y="0"/>
                <wp:positionH relativeFrom="column">
                  <wp:posOffset>-342900</wp:posOffset>
                </wp:positionH>
                <wp:positionV relativeFrom="paragraph">
                  <wp:posOffset>168910</wp:posOffset>
                </wp:positionV>
                <wp:extent cx="4124325" cy="763905"/>
                <wp:effectExtent l="19050" t="16510" r="0" b="10160"/>
                <wp:wrapNone/>
                <wp:docPr id="3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763905"/>
                          <a:chOff x="-540" y="266"/>
                          <a:chExt cx="6495" cy="1203"/>
                        </a:xfrm>
                      </wpg:grpSpPr>
                      <wps:wsp>
                        <wps:cNvPr id="39" name="Line 41"/>
                        <wps:cNvCnPr/>
                        <wps:spPr bwMode="auto">
                          <a:xfrm>
                            <a:off x="-9" y="266"/>
                            <a:ext cx="0" cy="1203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2"/>
                        <wps:cNvCnPr/>
                        <wps:spPr bwMode="auto">
                          <a:xfrm>
                            <a:off x="-540" y="1068"/>
                            <a:ext cx="6282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-404" y="466"/>
                            <a:ext cx="660" cy="40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99CC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-9" y="667"/>
                            <a:ext cx="684" cy="40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CCFF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-273" y="867"/>
                            <a:ext cx="660" cy="40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CC99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51" y="266"/>
                            <a:ext cx="5304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7B3" w:rsidRPr="00817822" w:rsidRDefault="008D07B3" w:rsidP="00081C99">
                              <w:pPr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 w:rsidRPr="00817822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 xml:space="preserve">Estudios Realizados </w:t>
                              </w:r>
                            </w:p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11AE1" id="Group 40" o:spid="_x0000_s1035" style="position:absolute;left:0;text-align:left;margin-left:-27pt;margin-top:13.3pt;width:324.75pt;height:60.15pt;z-index:251644928;mso-wrap-distance-left:0;mso-wrap-distance-right:0" coordorigin="-540,266" coordsize="6495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">
                <v:line id="Line 41" o:spid="_x0000_s1036" style="position:absolute;visibility:visible;mso-wrap-style:square" from="-9,266" to="-9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" strokecolor="#969696" strokeweight=".53mm"/>
                <v:line id="Line 42" o:spid="_x0000_s1037" style="position:absolute;visibility:visible;mso-wrap-style:square" from="-540,1068" to="5742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" strokecolor="#969696" strokeweight=".53mm"/>
                <v:shape id="Text Box 43" o:spid="_x0000_s1038" type="#_x0000_t202" style="position:absolute;left:-404;top:466;width:660;height: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" stroked="f">
                  <v:fill color2="#f9c" focusposition=".5,.5" focussize="" focus="100%" type="gradientRadial"/>
                </v:shape>
                <v:shape id="Text Box 44" o:spid="_x0000_s1039" type="#_x0000_t202" style="position:absolute;left:-9;top:667;width:684;height: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" stroked="f">
                  <v:fill color2="#9cf" focusposition=".5,.5" focussize="" focus="100%" type="gradientRadial"/>
                </v:shape>
                <v:shape id="Text Box 45" o:spid="_x0000_s1040" type="#_x0000_t202" style="position:absolute;left:-273;top:867;width:660;height: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" stroked="f">
                  <v:fill color2="#fc9" focusposition=".5,.5" focussize="" focus="100%" type="gradientRadial"/>
                </v:shape>
                <v:shape id="Text Box 46" o:spid="_x0000_s1041" type="#_x0000_t202" style="position:absolute;left:651;top:266;width:5304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" filled="f" fillcolor="#f9c" stroked="f">
                  <v:textbox inset=".54mm,,.54mm">
                    <w:txbxContent>
                      <w:p w:rsidR="008D07B3" w:rsidRPr="00817822" w:rsidRDefault="008D07B3" w:rsidP="00081C99">
                        <w:pPr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 w:rsidRPr="00817822">
                          <w:rPr>
                            <w:rFonts w:ascii="Arial" w:hAnsi="Arial" w:cs="Arial"/>
                            <w:b/>
                            <w:sz w:val="40"/>
                          </w:rPr>
                          <w:t xml:space="preserve">Estudios Realizados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1FDF" w:rsidRDefault="00521FDF" w:rsidP="00081C99">
      <w:pPr>
        <w:pStyle w:val="Subttulo"/>
        <w:rPr>
          <w:rFonts w:ascii="Monotype Corsiva" w:hAnsi="Monotype Corsiva"/>
          <w:i/>
          <w:color w:val="808080"/>
          <w:sz w:val="28"/>
        </w:rPr>
      </w:pPr>
    </w:p>
    <w:p w:rsidR="00521FDF" w:rsidRDefault="00521FDF" w:rsidP="00081C99">
      <w:pPr>
        <w:pStyle w:val="Subttulo"/>
        <w:rPr>
          <w:rFonts w:ascii="Monotype Corsiva" w:hAnsi="Monotype Corsiva"/>
          <w:i/>
          <w:color w:val="808080"/>
          <w:sz w:val="28"/>
        </w:rPr>
      </w:pPr>
    </w:p>
    <w:p w:rsidR="008D07B3" w:rsidRDefault="008D07B3" w:rsidP="0049718A">
      <w:pPr>
        <w:pStyle w:val="Subttulo"/>
        <w:tabs>
          <w:tab w:val="left" w:pos="6887"/>
        </w:tabs>
        <w:rPr>
          <w:rFonts w:ascii="Palatino Linotype" w:hAnsi="Palatino Linotype"/>
          <w:i/>
          <w:color w:val="auto"/>
          <w:sz w:val="24"/>
          <w:szCs w:val="28"/>
        </w:rPr>
      </w:pPr>
    </w:p>
    <w:p w:rsidR="008D07B3" w:rsidRDefault="008D07B3" w:rsidP="000F07D7">
      <w:pPr>
        <w:pStyle w:val="Subttulo"/>
        <w:ind w:left="360"/>
        <w:rPr>
          <w:rFonts w:ascii="Palatino Linotype" w:hAnsi="Palatino Linotype"/>
          <w:i/>
          <w:color w:val="auto"/>
          <w:sz w:val="24"/>
          <w:szCs w:val="28"/>
        </w:rPr>
      </w:pPr>
    </w:p>
    <w:p w:rsidR="007A145B" w:rsidRPr="00817822" w:rsidRDefault="00711C93" w:rsidP="0040612D">
      <w:pPr>
        <w:pStyle w:val="Subttulo"/>
        <w:numPr>
          <w:ilvl w:val="0"/>
          <w:numId w:val="1"/>
        </w:numPr>
        <w:ind w:left="360"/>
        <w:rPr>
          <w:rFonts w:ascii="Arial" w:hAnsi="Arial" w:cs="Arial"/>
          <w:i/>
          <w:color w:val="auto"/>
          <w:sz w:val="24"/>
          <w:szCs w:val="28"/>
        </w:rPr>
      </w:pPr>
      <w:r w:rsidRPr="00817822">
        <w:rPr>
          <w:rFonts w:ascii="Arial" w:hAnsi="Arial" w:cs="Arial"/>
          <w:b/>
          <w:i/>
          <w:color w:val="auto"/>
          <w:sz w:val="24"/>
          <w:szCs w:val="28"/>
        </w:rPr>
        <w:t>Estudios Superiores</w:t>
      </w:r>
    </w:p>
    <w:p w:rsidR="002B0D52" w:rsidRPr="00817822" w:rsidRDefault="0040612D" w:rsidP="002B0D52">
      <w:pPr>
        <w:pStyle w:val="Subttulo"/>
        <w:ind w:left="720"/>
        <w:rPr>
          <w:rFonts w:ascii="Arial" w:hAnsi="Arial" w:cs="Arial"/>
          <w:color w:val="auto"/>
          <w:sz w:val="24"/>
          <w:szCs w:val="28"/>
          <w:lang w:val="es-ES"/>
        </w:rPr>
      </w:pPr>
      <w:r w:rsidRPr="00817822">
        <w:rPr>
          <w:rFonts w:ascii="Arial" w:hAnsi="Arial" w:cs="Arial"/>
          <w:color w:val="auto"/>
          <w:sz w:val="24"/>
          <w:szCs w:val="28"/>
          <w:lang w:val="es-ES"/>
        </w:rPr>
        <w:t>LICENCIADA EN PSICOLOGIA</w:t>
      </w:r>
    </w:p>
    <w:p w:rsidR="0040612D" w:rsidRPr="00817822" w:rsidRDefault="0040612D" w:rsidP="002B0D52">
      <w:pPr>
        <w:pStyle w:val="Subttulo"/>
        <w:ind w:left="720"/>
        <w:rPr>
          <w:rFonts w:ascii="Arial" w:hAnsi="Arial" w:cs="Arial"/>
          <w:color w:val="auto"/>
          <w:sz w:val="24"/>
          <w:szCs w:val="28"/>
          <w:lang w:val="es-ES"/>
        </w:rPr>
      </w:pPr>
      <w:r w:rsidRPr="00817822">
        <w:rPr>
          <w:rFonts w:ascii="Arial" w:hAnsi="Arial" w:cs="Arial"/>
          <w:color w:val="auto"/>
          <w:sz w:val="24"/>
          <w:szCs w:val="28"/>
          <w:lang w:val="es-ES"/>
        </w:rPr>
        <w:t>Universidad Rafael Urdaneta</w:t>
      </w:r>
    </w:p>
    <w:p w:rsidR="0040612D" w:rsidRDefault="0040612D" w:rsidP="002B0D52">
      <w:pPr>
        <w:pStyle w:val="Subttulo"/>
        <w:ind w:left="720"/>
        <w:rPr>
          <w:rFonts w:ascii="Palatino Linotype" w:hAnsi="Palatino Linotype"/>
          <w:i/>
          <w:color w:val="auto"/>
          <w:sz w:val="24"/>
          <w:szCs w:val="28"/>
        </w:rPr>
      </w:pPr>
    </w:p>
    <w:p w:rsidR="0040612D" w:rsidRPr="00817822" w:rsidRDefault="0040612D" w:rsidP="0040612D">
      <w:pPr>
        <w:pStyle w:val="Subttulo"/>
        <w:numPr>
          <w:ilvl w:val="0"/>
          <w:numId w:val="1"/>
        </w:numPr>
        <w:ind w:left="360"/>
        <w:rPr>
          <w:rFonts w:ascii="Arial" w:hAnsi="Arial" w:cs="Arial"/>
          <w:i/>
          <w:color w:val="auto"/>
          <w:sz w:val="24"/>
          <w:szCs w:val="28"/>
        </w:rPr>
      </w:pPr>
      <w:r w:rsidRPr="00817822">
        <w:rPr>
          <w:rFonts w:ascii="Arial" w:hAnsi="Arial" w:cs="Arial"/>
          <w:b/>
          <w:i/>
          <w:color w:val="auto"/>
          <w:sz w:val="24"/>
          <w:szCs w:val="28"/>
        </w:rPr>
        <w:t>Secundaria</w:t>
      </w:r>
    </w:p>
    <w:p w:rsidR="0040612D" w:rsidRPr="00817822" w:rsidRDefault="00BB5DA9" w:rsidP="0040612D">
      <w:pPr>
        <w:pStyle w:val="Subttulo"/>
        <w:ind w:left="720"/>
        <w:rPr>
          <w:rFonts w:ascii="Arial" w:hAnsi="Arial" w:cs="Arial"/>
          <w:i/>
          <w:color w:val="auto"/>
          <w:sz w:val="24"/>
          <w:szCs w:val="28"/>
        </w:rPr>
      </w:pPr>
      <w:r w:rsidRPr="00817822">
        <w:rPr>
          <w:rFonts w:ascii="Arial" w:hAnsi="Arial" w:cs="Arial"/>
          <w:i/>
          <w:color w:val="auto"/>
          <w:sz w:val="24"/>
          <w:szCs w:val="28"/>
        </w:rPr>
        <w:t>BACHILLER EN CIENCIAS</w:t>
      </w:r>
    </w:p>
    <w:p w:rsidR="0040612D" w:rsidRPr="00817822" w:rsidRDefault="00BB5DA9" w:rsidP="0040612D">
      <w:pPr>
        <w:pStyle w:val="Subttulo"/>
        <w:ind w:left="720"/>
        <w:rPr>
          <w:rFonts w:ascii="Arial" w:hAnsi="Arial" w:cs="Arial"/>
          <w:i/>
          <w:color w:val="auto"/>
          <w:sz w:val="24"/>
          <w:szCs w:val="28"/>
        </w:rPr>
      </w:pPr>
      <w:r w:rsidRPr="00817822">
        <w:rPr>
          <w:rFonts w:ascii="Arial" w:hAnsi="Arial" w:cs="Arial"/>
          <w:i/>
          <w:color w:val="auto"/>
          <w:sz w:val="24"/>
          <w:szCs w:val="28"/>
        </w:rPr>
        <w:t xml:space="preserve">U. E. Maestro Orlando Enrique Rodríguez </w:t>
      </w:r>
    </w:p>
    <w:p w:rsidR="0040612D" w:rsidRPr="00817822" w:rsidRDefault="0040612D" w:rsidP="002B0D52">
      <w:pPr>
        <w:pStyle w:val="Subttulo"/>
        <w:ind w:left="720"/>
        <w:rPr>
          <w:rFonts w:ascii="Arial" w:hAnsi="Arial" w:cs="Arial"/>
          <w:i/>
          <w:color w:val="auto"/>
          <w:sz w:val="24"/>
          <w:szCs w:val="28"/>
        </w:rPr>
      </w:pPr>
    </w:p>
    <w:p w:rsidR="00817822" w:rsidRDefault="00817822">
      <w:pPr>
        <w:overflowPunct/>
        <w:rPr>
          <w:rFonts w:ascii="Palatino Linotype" w:hAnsi="Palatino Linotype"/>
          <w:i/>
          <w:sz w:val="24"/>
          <w:szCs w:val="28"/>
          <w:lang w:val="es-CO"/>
        </w:rPr>
      </w:pPr>
      <w:r>
        <w:rPr>
          <w:rFonts w:ascii="Palatino Linotype" w:hAnsi="Palatino Linotype"/>
          <w:i/>
          <w:sz w:val="24"/>
          <w:szCs w:val="28"/>
        </w:rPr>
        <w:br w:type="page"/>
      </w:r>
    </w:p>
    <w:p w:rsidR="0040612D" w:rsidRDefault="0040612D" w:rsidP="002B0D52">
      <w:pPr>
        <w:pStyle w:val="Subttulo"/>
        <w:ind w:left="720"/>
        <w:rPr>
          <w:rFonts w:ascii="Palatino Linotype" w:hAnsi="Palatino Linotype"/>
          <w:i/>
          <w:color w:val="auto"/>
          <w:sz w:val="24"/>
          <w:szCs w:val="28"/>
        </w:rPr>
      </w:pPr>
    </w:p>
    <w:p w:rsidR="0040612D" w:rsidRPr="00907728" w:rsidRDefault="0040612D" w:rsidP="0040612D">
      <w:pPr>
        <w:pStyle w:val="Subttulo"/>
        <w:numPr>
          <w:ilvl w:val="0"/>
          <w:numId w:val="1"/>
        </w:numPr>
        <w:ind w:left="360"/>
        <w:rPr>
          <w:rFonts w:ascii="Arial" w:hAnsi="Arial" w:cs="Arial"/>
          <w:b/>
          <w:i/>
          <w:color w:val="auto"/>
          <w:sz w:val="24"/>
          <w:szCs w:val="28"/>
        </w:rPr>
      </w:pPr>
      <w:r w:rsidRPr="00907728">
        <w:rPr>
          <w:rFonts w:ascii="Arial" w:hAnsi="Arial" w:cs="Arial"/>
          <w:b/>
          <w:i/>
          <w:color w:val="auto"/>
          <w:sz w:val="24"/>
          <w:szCs w:val="28"/>
        </w:rPr>
        <w:t>Cursos</w:t>
      </w:r>
    </w:p>
    <w:p w:rsidR="0040612D" w:rsidRPr="00154C31" w:rsidRDefault="008B0BD5" w:rsidP="00954248">
      <w:pPr>
        <w:pStyle w:val="Subttulo"/>
        <w:numPr>
          <w:ilvl w:val="0"/>
          <w:numId w:val="7"/>
        </w:numPr>
        <w:rPr>
          <w:rFonts w:ascii="Arial" w:hAnsi="Arial" w:cs="Arial"/>
          <w:i/>
          <w:color w:val="auto"/>
          <w:sz w:val="22"/>
          <w:szCs w:val="28"/>
        </w:rPr>
      </w:pPr>
      <w:r w:rsidRPr="00154C31">
        <w:rPr>
          <w:rFonts w:ascii="Arial" w:hAnsi="Arial" w:cs="Arial"/>
          <w:i/>
          <w:color w:val="auto"/>
          <w:sz w:val="22"/>
          <w:szCs w:val="28"/>
        </w:rPr>
        <w:t xml:space="preserve">ingles avanzado para adultos - </w:t>
      </w:r>
      <w:r w:rsidRPr="00154C31">
        <w:rPr>
          <w:rFonts w:ascii="Arial" w:hAnsi="Arial" w:cs="Arial"/>
          <w:i/>
          <w:color w:val="auto"/>
          <w:sz w:val="22"/>
          <w:szCs w:val="28"/>
        </w:rPr>
        <w:t>2015 - 2017</w:t>
      </w:r>
    </w:p>
    <w:p w:rsidR="00711C93" w:rsidRPr="00154C31" w:rsidRDefault="008B0BD5" w:rsidP="00954248">
      <w:pPr>
        <w:pStyle w:val="Subttulo"/>
        <w:numPr>
          <w:ilvl w:val="0"/>
          <w:numId w:val="7"/>
        </w:numPr>
        <w:rPr>
          <w:rFonts w:ascii="Arial" w:hAnsi="Arial" w:cs="Arial"/>
          <w:i/>
          <w:color w:val="auto"/>
          <w:sz w:val="22"/>
          <w:szCs w:val="28"/>
        </w:rPr>
      </w:pPr>
      <w:r w:rsidRPr="00154C31">
        <w:rPr>
          <w:rFonts w:ascii="Arial" w:hAnsi="Arial" w:cs="Arial"/>
          <w:i/>
          <w:color w:val="auto"/>
          <w:sz w:val="22"/>
          <w:szCs w:val="28"/>
        </w:rPr>
        <w:t xml:space="preserve">proceso de evaluación del </w:t>
      </w:r>
      <w:proofErr w:type="spellStart"/>
      <w:r w:rsidRPr="00154C31">
        <w:rPr>
          <w:rFonts w:ascii="Arial" w:hAnsi="Arial" w:cs="Arial"/>
          <w:i/>
          <w:color w:val="auto"/>
          <w:sz w:val="22"/>
          <w:szCs w:val="28"/>
        </w:rPr>
        <w:t>tdah</w:t>
      </w:r>
      <w:proofErr w:type="spellEnd"/>
      <w:r w:rsidRPr="00154C31">
        <w:rPr>
          <w:rFonts w:ascii="Arial" w:hAnsi="Arial" w:cs="Arial"/>
          <w:i/>
          <w:color w:val="auto"/>
          <w:sz w:val="22"/>
          <w:szCs w:val="28"/>
        </w:rPr>
        <w:t xml:space="preserve"> - </w:t>
      </w:r>
      <w:r w:rsidRPr="00154C31">
        <w:rPr>
          <w:rFonts w:ascii="Arial" w:hAnsi="Arial" w:cs="Arial"/>
          <w:i/>
          <w:color w:val="auto"/>
          <w:sz w:val="22"/>
          <w:szCs w:val="28"/>
        </w:rPr>
        <w:t>2018</w:t>
      </w:r>
    </w:p>
    <w:p w:rsidR="0040612D" w:rsidRPr="00154C31" w:rsidRDefault="008B0BD5" w:rsidP="00954248">
      <w:pPr>
        <w:pStyle w:val="Subttulo"/>
        <w:numPr>
          <w:ilvl w:val="0"/>
          <w:numId w:val="7"/>
        </w:numPr>
        <w:rPr>
          <w:rFonts w:ascii="Arial" w:hAnsi="Arial" w:cs="Arial"/>
          <w:i/>
          <w:color w:val="auto"/>
          <w:sz w:val="22"/>
          <w:szCs w:val="28"/>
        </w:rPr>
      </w:pPr>
      <w:r w:rsidRPr="00154C31">
        <w:rPr>
          <w:rFonts w:ascii="Arial" w:hAnsi="Arial" w:cs="Arial"/>
          <w:i/>
          <w:color w:val="auto"/>
          <w:sz w:val="22"/>
          <w:szCs w:val="28"/>
        </w:rPr>
        <w:t>formación en desarrollo organizacional - 2018</w:t>
      </w:r>
    </w:p>
    <w:p w:rsidR="0040612D" w:rsidRPr="00154C31" w:rsidRDefault="008B0BD5" w:rsidP="00954248">
      <w:pPr>
        <w:pStyle w:val="Subttulo"/>
        <w:numPr>
          <w:ilvl w:val="0"/>
          <w:numId w:val="7"/>
        </w:numPr>
        <w:rPr>
          <w:rFonts w:ascii="Arial" w:hAnsi="Arial" w:cs="Arial"/>
          <w:i/>
          <w:color w:val="auto"/>
          <w:sz w:val="22"/>
          <w:szCs w:val="28"/>
        </w:rPr>
      </w:pPr>
      <w:r w:rsidRPr="00154C31">
        <w:rPr>
          <w:rFonts w:ascii="Arial" w:hAnsi="Arial" w:cs="Arial"/>
          <w:i/>
          <w:color w:val="auto"/>
          <w:sz w:val="22"/>
          <w:szCs w:val="28"/>
        </w:rPr>
        <w:t>taller sobre trastornos del desarrollo - 2019</w:t>
      </w:r>
    </w:p>
    <w:p w:rsidR="00711C93" w:rsidRPr="00154C31" w:rsidRDefault="00711C93" w:rsidP="00711C93">
      <w:pPr>
        <w:pStyle w:val="Subttulo"/>
        <w:rPr>
          <w:rFonts w:ascii="Palatino Linotype" w:hAnsi="Palatino Linotype"/>
          <w:i/>
          <w:color w:val="auto"/>
          <w:sz w:val="22"/>
          <w:szCs w:val="28"/>
        </w:rPr>
      </w:pPr>
    </w:p>
    <w:p w:rsidR="008D07B3" w:rsidRDefault="008D07B3" w:rsidP="00081C99">
      <w:pPr>
        <w:pStyle w:val="Subttulo"/>
        <w:tabs>
          <w:tab w:val="left" w:pos="6527"/>
        </w:tabs>
        <w:rPr>
          <w:rFonts w:ascii="Palatino Linotype" w:hAnsi="Palatino Linotype"/>
          <w:b/>
          <w:i/>
          <w:color w:val="auto"/>
          <w:sz w:val="2"/>
        </w:rPr>
      </w:pPr>
    </w:p>
    <w:p w:rsidR="001D4535" w:rsidRDefault="00BB5DA9" w:rsidP="00081C99">
      <w:pPr>
        <w:pStyle w:val="Subttulo"/>
        <w:rPr>
          <w:rFonts w:ascii="Palatino Linotype" w:hAnsi="Palatino Linotype"/>
          <w:b/>
          <w:i/>
          <w:color w:val="auto"/>
          <w:sz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319ECC13" wp14:editId="3407C274">
                <wp:simplePos x="0" y="0"/>
                <wp:positionH relativeFrom="column">
                  <wp:posOffset>-59055</wp:posOffset>
                </wp:positionH>
                <wp:positionV relativeFrom="paragraph">
                  <wp:posOffset>245745</wp:posOffset>
                </wp:positionV>
                <wp:extent cx="4124325" cy="685800"/>
                <wp:effectExtent l="19050" t="19050" r="0" b="19050"/>
                <wp:wrapNone/>
                <wp:docPr id="2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685800"/>
                          <a:chOff x="-359" y="0"/>
                          <a:chExt cx="6495" cy="1080"/>
                        </a:xfrm>
                      </wpg:grpSpPr>
                      <wps:wsp>
                        <wps:cNvPr id="25" name="Line 55"/>
                        <wps:cNvCnPr/>
                        <wps:spPr bwMode="auto">
                          <a:xfrm>
                            <a:off x="171" y="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6"/>
                        <wps:cNvCnPr/>
                        <wps:spPr bwMode="auto">
                          <a:xfrm>
                            <a:off x="-359" y="720"/>
                            <a:ext cx="6282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-225" y="180"/>
                            <a:ext cx="6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99CC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7B3" w:rsidRDefault="008D07B3" w:rsidP="00081C99"/>
                            <w:p w:rsidR="008D07B3" w:rsidRDefault="008D07B3" w:rsidP="00081C99"/>
                            <w:p w:rsidR="008D07B3" w:rsidRDefault="008D07B3" w:rsidP="00081C99"/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  <wps:wsp>
                        <wps:cNvPr id="2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71" y="360"/>
                            <a:ext cx="684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CCFF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92" y="540"/>
                            <a:ext cx="6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CC99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0"/>
                            <a:ext cx="5304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7B3" w:rsidRPr="00907728" w:rsidRDefault="00BB5DA9" w:rsidP="00081C99">
                              <w:pPr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</w:pPr>
                              <w:r w:rsidRPr="00907728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 xml:space="preserve">Experiencia </w:t>
                              </w:r>
                              <w:r w:rsidR="00954248" w:rsidRPr="00907728">
                                <w:rPr>
                                  <w:rFonts w:ascii="Arial" w:hAnsi="Arial" w:cs="Arial"/>
                                  <w:b/>
                                  <w:sz w:val="40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ECC13" id="Group 54" o:spid="_x0000_s1042" style="position:absolute;left:0;text-align:left;margin-left:-4.65pt;margin-top:19.35pt;width:324.75pt;height:54pt;z-index:251642880;mso-wrap-distance-left:0;mso-wrap-distance-right:0" coordorigin="-359" coordsize="649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">
                <v:line id="Line 55" o:spid="_x0000_s1043" style="position:absolute;visibility:visible;mso-wrap-style:square" from="171,0" to="171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" strokecolor="#969696" strokeweight=".53mm"/>
                <v:line id="Line 56" o:spid="_x0000_s1044" style="position:absolute;visibility:visible;mso-wrap-style:square" from="-359,720" to="5923,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" strokecolor="#969696" strokeweight=".53mm"/>
                <v:shape id="Text Box 57" o:spid="_x0000_s1045" type="#_x0000_t202" style="position:absolute;left:-225;top:180;width:6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" stroked="f">
                  <v:fill color2="#f9c" focusposition=".5,.5" focussize="" focus="100%" type="gradientRadial"/>
                  <v:textbox inset=".54mm,,.54mm">
                    <w:txbxContent>
                      <w:p w:rsidR="008D07B3" w:rsidRDefault="008D07B3" w:rsidP="00081C99"/>
                      <w:p w:rsidR="008D07B3" w:rsidRDefault="008D07B3" w:rsidP="00081C99"/>
                      <w:p w:rsidR="008D07B3" w:rsidRDefault="008D07B3" w:rsidP="00081C99"/>
                    </w:txbxContent>
                  </v:textbox>
                </v:shape>
                <v:shape id="Text Box 58" o:spid="_x0000_s1046" type="#_x0000_t202" style="position:absolute;left:171;top:360;width:684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" stroked="f">
                  <v:fill color2="#9cf" focusposition=".5,.5" focussize="" focus="100%" type="gradientRadial"/>
                </v:shape>
                <v:shape id="Text Box 59" o:spid="_x0000_s1047" type="#_x0000_t202" style="position:absolute;left:-92;top:540;width:6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" stroked="f">
                  <v:fill color2="#fc9" focusposition=".5,.5" focussize="" focus="100%" type="gradientRadial"/>
                </v:shape>
                <v:shape id="Text Box 60" o:spid="_x0000_s1048" type="#_x0000_t202" style="position:absolute;left:831;width:530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" filled="f" fillcolor="#f9c" stroked="f">
                  <v:textbox inset=".54mm,,.54mm">
                    <w:txbxContent>
                      <w:p w:rsidR="008D07B3" w:rsidRPr="00907728" w:rsidRDefault="00BB5DA9" w:rsidP="00081C99">
                        <w:pPr>
                          <w:rPr>
                            <w:rFonts w:ascii="Arial" w:hAnsi="Arial" w:cs="Arial"/>
                            <w:b/>
                            <w:sz w:val="40"/>
                          </w:rPr>
                        </w:pPr>
                        <w:r w:rsidRPr="00907728">
                          <w:rPr>
                            <w:rFonts w:ascii="Arial" w:hAnsi="Arial" w:cs="Arial"/>
                            <w:b/>
                            <w:sz w:val="40"/>
                          </w:rPr>
                          <w:t xml:space="preserve">Experiencia </w:t>
                        </w:r>
                        <w:r w:rsidR="00954248" w:rsidRPr="00907728">
                          <w:rPr>
                            <w:rFonts w:ascii="Arial" w:hAnsi="Arial" w:cs="Arial"/>
                            <w:b/>
                            <w:sz w:val="40"/>
                          </w:rPr>
                          <w:t>Profesional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07B3" w:rsidRDefault="008D07B3" w:rsidP="00081C99">
      <w:pPr>
        <w:pStyle w:val="Subttulo"/>
        <w:rPr>
          <w:rFonts w:ascii="Palatino Linotype" w:hAnsi="Palatino Linotype"/>
          <w:b/>
          <w:i/>
          <w:color w:val="auto"/>
          <w:sz w:val="24"/>
          <w:lang w:val="es-ES"/>
        </w:rPr>
      </w:pPr>
    </w:p>
    <w:p w:rsidR="008D07B3" w:rsidRDefault="008D07B3" w:rsidP="00081C99">
      <w:pPr>
        <w:pStyle w:val="Subttulo"/>
        <w:ind w:left="360"/>
        <w:rPr>
          <w:rFonts w:ascii="Palatino Linotype" w:hAnsi="Palatino Linotype"/>
          <w:b/>
          <w:i/>
          <w:color w:val="auto"/>
          <w:sz w:val="24"/>
        </w:rPr>
      </w:pPr>
    </w:p>
    <w:p w:rsidR="008D07B3" w:rsidRDefault="008D07B3" w:rsidP="00081C99">
      <w:pPr>
        <w:pStyle w:val="Subttulo"/>
        <w:ind w:left="284"/>
        <w:rPr>
          <w:rFonts w:ascii="Palatino Linotype" w:hAnsi="Palatino Linotype"/>
          <w:i/>
          <w:color w:val="auto"/>
          <w:sz w:val="24"/>
        </w:rPr>
      </w:pPr>
    </w:p>
    <w:p w:rsidR="007116E6" w:rsidRPr="00154C31" w:rsidRDefault="00BB5DA9" w:rsidP="00BB5DA9">
      <w:pPr>
        <w:pStyle w:val="Subttulo"/>
        <w:ind w:firstLine="708"/>
        <w:rPr>
          <w:rFonts w:ascii="Arial" w:hAnsi="Arial" w:cs="Arial"/>
          <w:i/>
          <w:color w:val="auto"/>
          <w:sz w:val="22"/>
          <w:szCs w:val="24"/>
        </w:rPr>
      </w:pPr>
      <w:r w:rsidRPr="00154C31">
        <w:rPr>
          <w:rFonts w:ascii="Arial" w:hAnsi="Arial" w:cs="Arial"/>
          <w:i/>
          <w:color w:val="auto"/>
          <w:sz w:val="22"/>
          <w:szCs w:val="24"/>
        </w:rPr>
        <w:t>HOSPITAL UNIVERSITARIO DE MARACAIBO</w:t>
      </w:r>
    </w:p>
    <w:p w:rsidR="00BB5DA9" w:rsidRPr="00154C31" w:rsidRDefault="00BB5DA9" w:rsidP="00BB5DA9">
      <w:pPr>
        <w:pStyle w:val="Subttulo"/>
        <w:ind w:firstLine="708"/>
        <w:rPr>
          <w:rFonts w:ascii="Arial" w:hAnsi="Arial" w:cs="Arial"/>
          <w:i/>
          <w:color w:val="auto"/>
          <w:sz w:val="22"/>
          <w:szCs w:val="24"/>
        </w:rPr>
      </w:pPr>
      <w:r w:rsidRPr="00154C31">
        <w:rPr>
          <w:rFonts w:ascii="Arial" w:hAnsi="Arial" w:cs="Arial"/>
          <w:i/>
          <w:color w:val="auto"/>
          <w:sz w:val="22"/>
          <w:szCs w:val="24"/>
        </w:rPr>
        <w:t>Pasantías académicas como Psicóloga</w:t>
      </w:r>
    </w:p>
    <w:p w:rsidR="00BB5DA9" w:rsidRPr="00154C31" w:rsidRDefault="00BB5DA9" w:rsidP="00BB5DA9">
      <w:pPr>
        <w:pStyle w:val="Subttulo"/>
        <w:ind w:firstLine="708"/>
        <w:rPr>
          <w:rFonts w:ascii="Arial" w:hAnsi="Arial" w:cs="Arial"/>
          <w:i/>
          <w:color w:val="auto"/>
          <w:sz w:val="22"/>
          <w:szCs w:val="24"/>
        </w:rPr>
      </w:pPr>
      <w:r w:rsidRPr="00154C31">
        <w:rPr>
          <w:rFonts w:ascii="Arial" w:hAnsi="Arial" w:cs="Arial"/>
          <w:i/>
          <w:color w:val="auto"/>
          <w:sz w:val="22"/>
          <w:szCs w:val="24"/>
        </w:rPr>
        <w:t xml:space="preserve">2019-2020 </w:t>
      </w:r>
    </w:p>
    <w:p w:rsidR="007116E6" w:rsidRPr="00154C31" w:rsidRDefault="007116E6" w:rsidP="001F3587">
      <w:pPr>
        <w:pStyle w:val="Subttulo"/>
        <w:rPr>
          <w:rFonts w:ascii="Palatino Linotype" w:hAnsi="Palatino Linotype"/>
          <w:i/>
          <w:color w:val="auto"/>
          <w:sz w:val="22"/>
          <w:szCs w:val="24"/>
        </w:rPr>
      </w:pPr>
    </w:p>
    <w:p w:rsidR="00BB5DA9" w:rsidRDefault="00BB5DA9" w:rsidP="00BB5DA9">
      <w:pPr>
        <w:pStyle w:val="Subttulo"/>
        <w:tabs>
          <w:tab w:val="left" w:pos="6527"/>
        </w:tabs>
        <w:rPr>
          <w:rFonts w:ascii="Palatino Linotype" w:hAnsi="Palatino Linotype"/>
          <w:b/>
          <w:i/>
          <w:color w:val="auto"/>
          <w:sz w:val="2"/>
        </w:rPr>
      </w:pPr>
    </w:p>
    <w:p w:rsidR="00BB5DA9" w:rsidRDefault="00BB5DA9" w:rsidP="00BB5DA9">
      <w:pPr>
        <w:pStyle w:val="Subttulo"/>
        <w:rPr>
          <w:rFonts w:ascii="Palatino Linotype" w:hAnsi="Palatino Linotype"/>
          <w:b/>
          <w:i/>
          <w:color w:val="auto"/>
          <w:sz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AFEF0CA" wp14:editId="41683453">
                <wp:simplePos x="0" y="0"/>
                <wp:positionH relativeFrom="column">
                  <wp:posOffset>-59055</wp:posOffset>
                </wp:positionH>
                <wp:positionV relativeFrom="paragraph">
                  <wp:posOffset>245745</wp:posOffset>
                </wp:positionV>
                <wp:extent cx="4124325" cy="685800"/>
                <wp:effectExtent l="19050" t="19050" r="0" b="19050"/>
                <wp:wrapNone/>
                <wp:docPr id="3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685800"/>
                          <a:chOff x="-359" y="0"/>
                          <a:chExt cx="6495" cy="1080"/>
                        </a:xfrm>
                      </wpg:grpSpPr>
                      <wps:wsp>
                        <wps:cNvPr id="37" name="Line 55"/>
                        <wps:cNvCnPr/>
                        <wps:spPr bwMode="auto">
                          <a:xfrm>
                            <a:off x="171" y="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-359" y="720"/>
                            <a:ext cx="6282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-225" y="180"/>
                            <a:ext cx="6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99CC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DA9" w:rsidRDefault="00BB5DA9" w:rsidP="00BB5DA9"/>
                            <w:p w:rsidR="00BB5DA9" w:rsidRDefault="00BB5DA9" w:rsidP="00BB5DA9"/>
                            <w:p w:rsidR="00BB5DA9" w:rsidRDefault="00BB5DA9" w:rsidP="00BB5DA9"/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71" y="360"/>
                            <a:ext cx="684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CCFF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92" y="540"/>
                            <a:ext cx="6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CC99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0"/>
                            <a:ext cx="5304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DA9" w:rsidRPr="00907728" w:rsidRDefault="00BB5DA9" w:rsidP="00BB5DA9">
                              <w:pPr>
                                <w:rPr>
                                  <w:rFonts w:ascii="Arial" w:hAnsi="Arial" w:cs="Arial"/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907728">
                                <w:rPr>
                                  <w:rFonts w:ascii="Arial" w:hAnsi="Arial" w:cs="Arial"/>
                                  <w:b/>
                                  <w:sz w:val="40"/>
                                  <w:lang w:val="es-MX"/>
                                </w:rPr>
                                <w:t xml:space="preserve">Referencias </w:t>
                              </w:r>
                              <w:r w:rsidR="00907728" w:rsidRPr="00907728">
                                <w:rPr>
                                  <w:rFonts w:ascii="Arial" w:hAnsi="Arial" w:cs="Arial"/>
                                  <w:b/>
                                  <w:sz w:val="40"/>
                                  <w:lang w:val="es-MX"/>
                                </w:rPr>
                                <w:t>Familiares</w:t>
                              </w:r>
                            </w:p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EF0CA" id="_x0000_s1049" style="position:absolute;left:0;text-align:left;margin-left:-4.65pt;margin-top:19.35pt;width:324.75pt;height:54pt;z-index:251659264;mso-wrap-distance-left:0;mso-wrap-distance-right:0" coordorigin="-359" coordsize="649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">
                <v:line id="Line 55" o:spid="_x0000_s1050" style="position:absolute;visibility:visible;mso-wrap-style:square" from="171,0" to="171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" strokecolor="#969696" strokeweight=".53mm"/>
                <v:line id="Line 56" o:spid="_x0000_s1051" style="position:absolute;visibility:visible;mso-wrap-style:square" from="-359,720" to="5923,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" strokecolor="#969696" strokeweight=".53mm"/>
                <v:shape id="Text Box 57" o:spid="_x0000_s1052" type="#_x0000_t202" style="position:absolute;left:-225;top:180;width:6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" stroked="f">
                  <v:fill color2="#f9c" focusposition=".5,.5" focussize="" focus="100%" type="gradientRadial"/>
                  <v:textbox inset=".54mm,,.54mm">
                    <w:txbxContent>
                      <w:p w:rsidR="00BB5DA9" w:rsidRDefault="00BB5DA9" w:rsidP="00BB5DA9"/>
                      <w:p w:rsidR="00BB5DA9" w:rsidRDefault="00BB5DA9" w:rsidP="00BB5DA9"/>
                      <w:p w:rsidR="00BB5DA9" w:rsidRDefault="00BB5DA9" w:rsidP="00BB5DA9"/>
                    </w:txbxContent>
                  </v:textbox>
                </v:shape>
                <v:shape id="Text Box 58" o:spid="_x0000_s1053" type="#_x0000_t202" style="position:absolute;left:171;top:360;width:684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" stroked="f">
                  <v:fill color2="#9cf" focusposition=".5,.5" focussize="" focus="100%" type="gradientRadial"/>
                </v:shape>
                <v:shape id="Text Box 59" o:spid="_x0000_s1054" type="#_x0000_t202" style="position:absolute;left:-92;top:540;width:6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" stroked="f">
                  <v:fill color2="#fc9" focusposition=".5,.5" focussize="" focus="100%" type="gradientRadial"/>
                </v:shape>
                <v:shape id="Text Box 60" o:spid="_x0000_s1055" type="#_x0000_t202" style="position:absolute;left:831;width:530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" filled="f" fillcolor="#f9c" stroked="f">
                  <v:textbox inset=".54mm,,.54mm">
                    <w:txbxContent>
                      <w:p w:rsidR="00BB5DA9" w:rsidRPr="00907728" w:rsidRDefault="00BB5DA9" w:rsidP="00BB5DA9">
                        <w:pPr>
                          <w:rPr>
                            <w:rFonts w:ascii="Arial" w:hAnsi="Arial" w:cs="Arial"/>
                            <w:b/>
                            <w:sz w:val="40"/>
                            <w:lang w:val="es-MX"/>
                          </w:rPr>
                        </w:pPr>
                        <w:r w:rsidRPr="00907728">
                          <w:rPr>
                            <w:rFonts w:ascii="Arial" w:hAnsi="Arial" w:cs="Arial"/>
                            <w:b/>
                            <w:sz w:val="40"/>
                            <w:lang w:val="es-MX"/>
                          </w:rPr>
                          <w:t xml:space="preserve">Referencias </w:t>
                        </w:r>
                        <w:r w:rsidR="00907728" w:rsidRPr="00907728">
                          <w:rPr>
                            <w:rFonts w:ascii="Arial" w:hAnsi="Arial" w:cs="Arial"/>
                            <w:b/>
                            <w:sz w:val="40"/>
                            <w:lang w:val="es-MX"/>
                          </w:rPr>
                          <w:t>Familiares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5DA9" w:rsidRDefault="00BB5DA9" w:rsidP="00BB5DA9">
      <w:pPr>
        <w:pStyle w:val="Subttulo"/>
        <w:rPr>
          <w:rFonts w:ascii="Palatino Linotype" w:hAnsi="Palatino Linotype"/>
          <w:b/>
          <w:i/>
          <w:color w:val="auto"/>
          <w:sz w:val="24"/>
          <w:lang w:val="es-ES"/>
        </w:rPr>
      </w:pPr>
    </w:p>
    <w:p w:rsidR="00BB5DA9" w:rsidRDefault="00BB5DA9" w:rsidP="00BB5DA9">
      <w:pPr>
        <w:pStyle w:val="Subttulo"/>
        <w:ind w:left="360"/>
        <w:rPr>
          <w:rFonts w:ascii="Palatino Linotype" w:hAnsi="Palatino Linotype"/>
          <w:b/>
          <w:i/>
          <w:color w:val="auto"/>
          <w:sz w:val="24"/>
        </w:rPr>
      </w:pPr>
    </w:p>
    <w:p w:rsidR="00BB5DA9" w:rsidRDefault="00BB5DA9" w:rsidP="00BB5DA9">
      <w:pPr>
        <w:pStyle w:val="Subttulo"/>
        <w:ind w:left="284"/>
        <w:rPr>
          <w:rFonts w:ascii="Palatino Linotype" w:hAnsi="Palatino Linotype"/>
          <w:i/>
          <w:color w:val="auto"/>
          <w:sz w:val="24"/>
        </w:rPr>
      </w:pPr>
    </w:p>
    <w:p w:rsidR="007116E6" w:rsidRPr="00154C31" w:rsidRDefault="00954248" w:rsidP="001F3587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Nombre</w:t>
      </w:r>
      <w:r w:rsidR="00674972" w:rsidRPr="00154C31">
        <w:rPr>
          <w:rFonts w:ascii="Arial" w:hAnsi="Arial" w:cs="Arial"/>
          <w:color w:val="auto"/>
          <w:sz w:val="22"/>
          <w:szCs w:val="24"/>
        </w:rPr>
        <w:t>:</w:t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proofErr w:type="spellStart"/>
      <w:r w:rsidR="00674972" w:rsidRPr="00154C31">
        <w:rPr>
          <w:rFonts w:ascii="Arial" w:hAnsi="Arial" w:cs="Arial"/>
          <w:color w:val="auto"/>
          <w:sz w:val="22"/>
          <w:szCs w:val="24"/>
        </w:rPr>
        <w:t>Karolaine</w:t>
      </w:r>
      <w:proofErr w:type="spellEnd"/>
      <w:r w:rsidR="00674972" w:rsidRPr="00154C31">
        <w:rPr>
          <w:rFonts w:ascii="Arial" w:hAnsi="Arial" w:cs="Arial"/>
          <w:color w:val="auto"/>
          <w:sz w:val="22"/>
          <w:szCs w:val="24"/>
        </w:rPr>
        <w:t xml:space="preserve"> Dayana Palmar Fonseca</w:t>
      </w:r>
    </w:p>
    <w:p w:rsidR="00954248" w:rsidRPr="00154C31" w:rsidRDefault="00954248" w:rsidP="001F3587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Ocupación</w:t>
      </w:r>
      <w:r w:rsidR="00674972" w:rsidRPr="00154C31">
        <w:rPr>
          <w:rFonts w:ascii="Arial" w:hAnsi="Arial" w:cs="Arial"/>
          <w:color w:val="auto"/>
          <w:sz w:val="22"/>
          <w:szCs w:val="24"/>
        </w:rPr>
        <w:t>:</w:t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  <w:t>Medico General</w:t>
      </w:r>
    </w:p>
    <w:p w:rsidR="00954248" w:rsidRPr="00154C31" w:rsidRDefault="00954248" w:rsidP="001F3587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Teléfono</w:t>
      </w:r>
      <w:r w:rsidR="00674972" w:rsidRPr="00154C31">
        <w:rPr>
          <w:rFonts w:ascii="Arial" w:hAnsi="Arial" w:cs="Arial"/>
          <w:color w:val="auto"/>
          <w:sz w:val="22"/>
          <w:szCs w:val="24"/>
        </w:rPr>
        <w:t>:</w:t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  <w:t>3054479350</w:t>
      </w:r>
    </w:p>
    <w:p w:rsidR="007116E6" w:rsidRPr="00154C31" w:rsidRDefault="007116E6" w:rsidP="001F3587">
      <w:pPr>
        <w:pStyle w:val="Subttulo"/>
        <w:rPr>
          <w:rFonts w:ascii="Arial" w:hAnsi="Arial" w:cs="Arial"/>
          <w:color w:val="auto"/>
          <w:sz w:val="22"/>
          <w:szCs w:val="24"/>
        </w:rPr>
      </w:pPr>
    </w:p>
    <w:p w:rsidR="00954248" w:rsidRPr="00154C31" w:rsidRDefault="00954248" w:rsidP="00954248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Nombre</w:t>
      </w:r>
      <w:r w:rsidR="00674972" w:rsidRPr="00154C31">
        <w:rPr>
          <w:rFonts w:ascii="Arial" w:hAnsi="Arial" w:cs="Arial"/>
          <w:color w:val="auto"/>
          <w:sz w:val="22"/>
          <w:szCs w:val="24"/>
        </w:rPr>
        <w:t>:</w:t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  <w:t>Ricardo Enrique Palmar Fonseca</w:t>
      </w:r>
    </w:p>
    <w:p w:rsidR="00954248" w:rsidRPr="00154C31" w:rsidRDefault="00954248" w:rsidP="00954248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Ocupación</w:t>
      </w:r>
      <w:r w:rsidR="00674972" w:rsidRPr="00154C31">
        <w:rPr>
          <w:rFonts w:ascii="Arial" w:hAnsi="Arial" w:cs="Arial"/>
          <w:color w:val="auto"/>
          <w:sz w:val="22"/>
          <w:szCs w:val="24"/>
        </w:rPr>
        <w:t>:</w:t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  <w:t xml:space="preserve">Comerciante </w:t>
      </w:r>
    </w:p>
    <w:p w:rsidR="00954248" w:rsidRPr="00154C31" w:rsidRDefault="00954248" w:rsidP="00954248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Teléfono</w:t>
      </w:r>
      <w:r w:rsidR="00674972" w:rsidRPr="00154C31">
        <w:rPr>
          <w:rFonts w:ascii="Arial" w:hAnsi="Arial" w:cs="Arial"/>
          <w:color w:val="auto"/>
          <w:sz w:val="22"/>
          <w:szCs w:val="24"/>
        </w:rPr>
        <w:t>:</w:t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</w:r>
      <w:r w:rsidR="00674972" w:rsidRPr="00154C31">
        <w:rPr>
          <w:rFonts w:ascii="Arial" w:hAnsi="Arial" w:cs="Arial"/>
          <w:color w:val="auto"/>
          <w:sz w:val="22"/>
          <w:szCs w:val="24"/>
        </w:rPr>
        <w:tab/>
        <w:t>3136594398</w:t>
      </w:r>
    </w:p>
    <w:p w:rsidR="007116E6" w:rsidRPr="00154C31" w:rsidRDefault="007116E6" w:rsidP="001F3587">
      <w:pPr>
        <w:pStyle w:val="Subttulo"/>
        <w:rPr>
          <w:rFonts w:ascii="Arial" w:hAnsi="Arial" w:cs="Arial"/>
          <w:color w:val="auto"/>
          <w:sz w:val="22"/>
          <w:szCs w:val="24"/>
        </w:rPr>
      </w:pPr>
    </w:p>
    <w:p w:rsidR="008D07B3" w:rsidRDefault="008F5145" w:rsidP="00081C99">
      <w:pPr>
        <w:pStyle w:val="Subttulo"/>
        <w:spacing w:line="360" w:lineRule="auto"/>
        <w:rPr>
          <w:rFonts w:ascii="Palatino Linotype" w:hAnsi="Palatino Linotype"/>
          <w:i/>
          <w:color w:val="auto"/>
          <w:sz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62F3C30" wp14:editId="7D24D2C7">
                <wp:simplePos x="0" y="0"/>
                <wp:positionH relativeFrom="column">
                  <wp:posOffset>-228600</wp:posOffset>
                </wp:positionH>
                <wp:positionV relativeFrom="paragraph">
                  <wp:posOffset>116840</wp:posOffset>
                </wp:positionV>
                <wp:extent cx="4124325" cy="685800"/>
                <wp:effectExtent l="19050" t="12065" r="0" b="16510"/>
                <wp:wrapNone/>
                <wp:docPr id="1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685800"/>
                          <a:chOff x="-359" y="184"/>
                          <a:chExt cx="6495" cy="1080"/>
                        </a:xfrm>
                      </wpg:grpSpPr>
                      <wps:wsp>
                        <wps:cNvPr id="18" name="Line 62"/>
                        <wps:cNvCnPr/>
                        <wps:spPr bwMode="auto">
                          <a:xfrm>
                            <a:off x="171" y="18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3"/>
                        <wps:cNvCnPr/>
                        <wps:spPr bwMode="auto">
                          <a:xfrm>
                            <a:off x="-359" y="904"/>
                            <a:ext cx="6282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-225" y="364"/>
                            <a:ext cx="6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99CC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7B3" w:rsidRDefault="008D07B3" w:rsidP="00081C99"/>
                            <w:p w:rsidR="008D07B3" w:rsidRDefault="008D07B3" w:rsidP="00081C99"/>
                            <w:p w:rsidR="008D07B3" w:rsidRDefault="008D07B3" w:rsidP="00081C99"/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  <wps:wsp>
                        <wps:cNvPr id="2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71" y="544"/>
                            <a:ext cx="684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CCFF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-92" y="724"/>
                            <a:ext cx="6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CC99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184"/>
                            <a:ext cx="5304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7B3" w:rsidRPr="00907728" w:rsidRDefault="008D07B3" w:rsidP="00081C99">
                              <w:pPr>
                                <w:rPr>
                                  <w:rFonts w:ascii="Arial" w:hAnsi="Arial" w:cs="Arial"/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907728">
                                <w:rPr>
                                  <w:rFonts w:ascii="Arial" w:hAnsi="Arial" w:cs="Arial"/>
                                  <w:b/>
                                  <w:sz w:val="40"/>
                                  <w:lang w:val="es-MX"/>
                                </w:rPr>
                                <w:t xml:space="preserve">Referencias </w:t>
                              </w:r>
                              <w:r w:rsidR="00907728" w:rsidRPr="00907728">
                                <w:rPr>
                                  <w:rFonts w:ascii="Arial" w:hAnsi="Arial" w:cs="Arial"/>
                                  <w:b/>
                                  <w:sz w:val="40"/>
                                  <w:lang w:val="es-MX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rot="0" vert="horz" wrap="square" lIns="19440" tIns="45720" rIns="19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F3C30" id="Group 61" o:spid="_x0000_s1056" style="position:absolute;left:0;text-align:left;margin-left:-18pt;margin-top:9.2pt;width:324.75pt;height:54pt;z-index:251645952;mso-wrap-distance-left:0;mso-wrap-distance-right:0" coordorigin="-359,184" coordsize="649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">
                <v:line id="Line 62" o:spid="_x0000_s1057" style="position:absolute;visibility:visible;mso-wrap-style:square" from="171,184" to="17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" strokecolor="#969696" strokeweight=".53mm"/>
                <v:line id="Line 63" o:spid="_x0000_s1058" style="position:absolute;visibility:visible;mso-wrap-style:square" from="-359,904" to="5923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" strokecolor="#969696" strokeweight=".53mm"/>
                <v:shape id="Text Box 64" o:spid="_x0000_s1059" type="#_x0000_t202" style="position:absolute;left:-225;top:364;width:6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" stroked="f">
                  <v:fill color2="#f9c" focusposition=".5,.5" focussize="" focus="100%" type="gradientRadial"/>
                  <v:textbox inset=".54mm,,.54mm">
                    <w:txbxContent>
                      <w:p w:rsidR="008D07B3" w:rsidRDefault="008D07B3" w:rsidP="00081C99"/>
                      <w:p w:rsidR="008D07B3" w:rsidRDefault="008D07B3" w:rsidP="00081C99"/>
                      <w:p w:rsidR="008D07B3" w:rsidRDefault="008D07B3" w:rsidP="00081C99"/>
                    </w:txbxContent>
                  </v:textbox>
                </v:shape>
                <v:shape id="Text Box 65" o:spid="_x0000_s1060" type="#_x0000_t202" style="position:absolute;left:171;top:544;width:684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" stroked="f">
                  <v:fill color2="#9cf" focusposition=".5,.5" focussize="" focus="100%" type="gradientRadial"/>
                </v:shape>
                <v:shape id="Text Box 66" o:spid="_x0000_s1061" type="#_x0000_t202" style="position:absolute;left:-92;top:724;width:6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" stroked="f">
                  <v:fill color2="#fc9" focusposition=".5,.5" focussize="" focus="100%" type="gradientRadial"/>
                </v:shape>
                <v:shape id="Text Box 67" o:spid="_x0000_s1062" type="#_x0000_t202" style="position:absolute;left:831;top:184;width:530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" filled="f" fillcolor="#f9c" stroked="f">
                  <v:textbox inset=".54mm,,.54mm">
                    <w:txbxContent>
                      <w:p w:rsidR="008D07B3" w:rsidRPr="00907728" w:rsidRDefault="008D07B3" w:rsidP="00081C99">
                        <w:pPr>
                          <w:rPr>
                            <w:rFonts w:ascii="Arial" w:hAnsi="Arial" w:cs="Arial"/>
                            <w:b/>
                            <w:sz w:val="40"/>
                            <w:lang w:val="es-MX"/>
                          </w:rPr>
                        </w:pPr>
                        <w:r w:rsidRPr="00907728">
                          <w:rPr>
                            <w:rFonts w:ascii="Arial" w:hAnsi="Arial" w:cs="Arial"/>
                            <w:b/>
                            <w:sz w:val="40"/>
                            <w:lang w:val="es-MX"/>
                          </w:rPr>
                          <w:t xml:space="preserve">Referencias </w:t>
                        </w:r>
                        <w:r w:rsidR="00907728" w:rsidRPr="00907728">
                          <w:rPr>
                            <w:rFonts w:ascii="Arial" w:hAnsi="Arial" w:cs="Arial"/>
                            <w:b/>
                            <w:sz w:val="40"/>
                            <w:lang w:val="es-MX"/>
                          </w:rPr>
                          <w:t>Personales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07B3" w:rsidRDefault="008D07B3" w:rsidP="00081C99">
      <w:pPr>
        <w:pStyle w:val="Subttulo"/>
        <w:tabs>
          <w:tab w:val="left" w:pos="6527"/>
        </w:tabs>
        <w:ind w:left="360"/>
        <w:rPr>
          <w:rFonts w:ascii="Palatino Linotype" w:hAnsi="Palatino Linotype"/>
          <w:i/>
          <w:color w:val="auto"/>
          <w:sz w:val="24"/>
          <w:lang w:val="es-ES"/>
        </w:rPr>
      </w:pPr>
      <w:r>
        <w:rPr>
          <w:rFonts w:ascii="Palatino Linotype" w:hAnsi="Palatino Linotype"/>
          <w:i/>
          <w:color w:val="auto"/>
          <w:sz w:val="24"/>
          <w:lang w:val="es-ES"/>
        </w:rPr>
        <w:tab/>
      </w:r>
    </w:p>
    <w:p w:rsidR="008D07B3" w:rsidRDefault="008D07B3" w:rsidP="00081C99">
      <w:pPr>
        <w:pStyle w:val="Subttulo"/>
        <w:rPr>
          <w:rFonts w:ascii="Palatino Linotype" w:hAnsi="Palatino Linotype"/>
          <w:b/>
          <w:i/>
          <w:color w:val="auto"/>
          <w:sz w:val="24"/>
        </w:rPr>
      </w:pPr>
    </w:p>
    <w:p w:rsidR="00674972" w:rsidRPr="00154C31" w:rsidRDefault="00674972" w:rsidP="00674972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Nombre:</w:t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proofErr w:type="spellStart"/>
      <w:r w:rsidRPr="00154C31">
        <w:rPr>
          <w:rFonts w:ascii="Arial" w:hAnsi="Arial" w:cs="Arial"/>
          <w:color w:val="auto"/>
          <w:sz w:val="22"/>
          <w:szCs w:val="24"/>
        </w:rPr>
        <w:t>Nayerlin</w:t>
      </w:r>
      <w:proofErr w:type="spellEnd"/>
      <w:r w:rsidRPr="00154C31">
        <w:rPr>
          <w:rFonts w:ascii="Arial" w:hAnsi="Arial" w:cs="Arial"/>
          <w:color w:val="auto"/>
          <w:sz w:val="22"/>
          <w:szCs w:val="24"/>
        </w:rPr>
        <w:t xml:space="preserve"> Paola Villarreal Calderón</w:t>
      </w:r>
    </w:p>
    <w:p w:rsidR="00674972" w:rsidRPr="00154C31" w:rsidRDefault="00674972" w:rsidP="00674972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Ocupación:</w:t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>Mesera</w:t>
      </w:r>
    </w:p>
    <w:p w:rsidR="00674972" w:rsidRPr="00154C31" w:rsidRDefault="00674972" w:rsidP="00674972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Teléfono:</w:t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>3234374044</w:t>
      </w:r>
    </w:p>
    <w:p w:rsidR="00674972" w:rsidRPr="00154C31" w:rsidRDefault="00674972" w:rsidP="00674972">
      <w:pPr>
        <w:pStyle w:val="Subttulo"/>
        <w:rPr>
          <w:rFonts w:ascii="Arial" w:hAnsi="Arial" w:cs="Arial"/>
          <w:color w:val="auto"/>
          <w:sz w:val="22"/>
          <w:szCs w:val="24"/>
        </w:rPr>
      </w:pPr>
    </w:p>
    <w:p w:rsidR="00674972" w:rsidRPr="00154C31" w:rsidRDefault="00674972" w:rsidP="00674972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Nombre:</w:t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="00154C31" w:rsidRPr="00154C31">
        <w:rPr>
          <w:rFonts w:ascii="Arial" w:hAnsi="Arial" w:cs="Arial"/>
          <w:color w:val="auto"/>
          <w:sz w:val="22"/>
          <w:szCs w:val="24"/>
        </w:rPr>
        <w:t xml:space="preserve">Luis Miguel </w:t>
      </w:r>
      <w:proofErr w:type="spellStart"/>
      <w:r w:rsidR="00154C31" w:rsidRPr="00154C31">
        <w:rPr>
          <w:rFonts w:ascii="Arial" w:hAnsi="Arial" w:cs="Arial"/>
          <w:color w:val="auto"/>
          <w:sz w:val="22"/>
          <w:szCs w:val="24"/>
        </w:rPr>
        <w:t>Navea</w:t>
      </w:r>
      <w:proofErr w:type="spellEnd"/>
      <w:r w:rsidR="00154C31" w:rsidRPr="00154C31">
        <w:rPr>
          <w:rFonts w:ascii="Arial" w:hAnsi="Arial" w:cs="Arial"/>
          <w:color w:val="auto"/>
          <w:sz w:val="22"/>
          <w:szCs w:val="24"/>
        </w:rPr>
        <w:t xml:space="preserve"> Arocha</w:t>
      </w:r>
    </w:p>
    <w:p w:rsidR="00674972" w:rsidRPr="00154C31" w:rsidRDefault="00674972" w:rsidP="00674972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Ocupación:</w:t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  <w:t>Comerciante</w:t>
      </w:r>
      <w:r w:rsidR="00154C31" w:rsidRPr="00154C31">
        <w:rPr>
          <w:rFonts w:ascii="Arial" w:hAnsi="Arial" w:cs="Arial"/>
          <w:color w:val="auto"/>
          <w:sz w:val="22"/>
          <w:szCs w:val="24"/>
        </w:rPr>
        <w:t xml:space="preserve"> /</w:t>
      </w:r>
      <w:proofErr w:type="spellStart"/>
      <w:r w:rsidR="00154C31" w:rsidRPr="00154C31">
        <w:rPr>
          <w:rFonts w:ascii="Arial" w:hAnsi="Arial" w:cs="Arial"/>
          <w:color w:val="auto"/>
          <w:sz w:val="22"/>
          <w:szCs w:val="24"/>
        </w:rPr>
        <w:t>Cheff</w:t>
      </w:r>
      <w:proofErr w:type="spellEnd"/>
      <w:r w:rsidRPr="00154C31">
        <w:rPr>
          <w:rFonts w:ascii="Arial" w:hAnsi="Arial" w:cs="Arial"/>
          <w:color w:val="auto"/>
          <w:sz w:val="22"/>
          <w:szCs w:val="24"/>
        </w:rPr>
        <w:t xml:space="preserve"> </w:t>
      </w:r>
    </w:p>
    <w:p w:rsidR="00674972" w:rsidRPr="00154C31" w:rsidRDefault="00674972" w:rsidP="00674972">
      <w:pPr>
        <w:pStyle w:val="Subttulo"/>
        <w:rPr>
          <w:rFonts w:ascii="Arial" w:hAnsi="Arial" w:cs="Arial"/>
          <w:color w:val="auto"/>
          <w:sz w:val="22"/>
          <w:szCs w:val="24"/>
        </w:rPr>
      </w:pPr>
      <w:r w:rsidRPr="00154C31">
        <w:rPr>
          <w:rFonts w:ascii="Arial" w:hAnsi="Arial" w:cs="Arial"/>
          <w:color w:val="auto"/>
          <w:sz w:val="22"/>
          <w:szCs w:val="24"/>
        </w:rPr>
        <w:t>Teléfono:</w:t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Pr="00154C31">
        <w:rPr>
          <w:rFonts w:ascii="Arial" w:hAnsi="Arial" w:cs="Arial"/>
          <w:color w:val="auto"/>
          <w:sz w:val="22"/>
          <w:szCs w:val="24"/>
        </w:rPr>
        <w:tab/>
      </w:r>
      <w:r w:rsidR="00154C31" w:rsidRPr="00154C31">
        <w:rPr>
          <w:rFonts w:ascii="Arial" w:hAnsi="Arial" w:cs="Arial"/>
          <w:color w:val="auto"/>
          <w:sz w:val="22"/>
          <w:szCs w:val="24"/>
        </w:rPr>
        <w:t>3207691037</w:t>
      </w:r>
    </w:p>
    <w:p w:rsidR="00674972" w:rsidRPr="00154C31" w:rsidRDefault="00674972" w:rsidP="00674972">
      <w:pPr>
        <w:pStyle w:val="Subttulo"/>
        <w:rPr>
          <w:rFonts w:ascii="Arial" w:hAnsi="Arial" w:cs="Arial"/>
          <w:i/>
          <w:color w:val="auto"/>
          <w:sz w:val="22"/>
          <w:szCs w:val="24"/>
        </w:rPr>
      </w:pPr>
    </w:p>
    <w:p w:rsidR="007116E6" w:rsidRPr="00154C31" w:rsidRDefault="007116E6" w:rsidP="00081C99">
      <w:pPr>
        <w:pStyle w:val="Subttulo"/>
        <w:ind w:left="708" w:firstLine="206"/>
        <w:rPr>
          <w:rFonts w:ascii="Palatino Linotype" w:hAnsi="Palatino Linotype"/>
          <w:i/>
          <w:color w:val="auto"/>
          <w:sz w:val="22"/>
          <w:szCs w:val="24"/>
          <w:lang w:val="pt-BR"/>
        </w:rPr>
      </w:pPr>
    </w:p>
    <w:p w:rsidR="008D07B3" w:rsidRPr="00154C31" w:rsidRDefault="00154C31" w:rsidP="00081C99">
      <w:pPr>
        <w:pStyle w:val="Subttulo"/>
        <w:rPr>
          <w:rFonts w:ascii="Wingdings" w:hAnsi="Wingdings" w:cs="Wingdings"/>
          <w:i/>
          <w:color w:val="auto"/>
          <w:sz w:val="36"/>
          <w:lang w:val="pt-BR"/>
        </w:rPr>
      </w:pPr>
      <w:r>
        <w:rPr>
          <w:rFonts w:ascii="Palatino Linotype" w:hAnsi="Palatino Linotype"/>
          <w:b/>
          <w:i/>
          <w:color w:val="auto"/>
          <w:sz w:val="22"/>
          <w:lang w:val="pt-BR"/>
        </w:rPr>
        <w:t>___________________</w:t>
      </w:r>
      <w:r w:rsidR="008D07B3" w:rsidRPr="00154C31">
        <w:rPr>
          <w:rFonts w:ascii="Palatino Linotype" w:hAnsi="Palatino Linotype"/>
          <w:b/>
          <w:i/>
          <w:color w:val="auto"/>
          <w:sz w:val="22"/>
          <w:lang w:val="pt-BR"/>
        </w:rPr>
        <w:t>__________________</w:t>
      </w:r>
    </w:p>
    <w:p w:rsidR="00E94BAB" w:rsidRDefault="00154C31">
      <w:pPr>
        <w:overflowPunct/>
        <w:rPr>
          <w:rFonts w:ascii="Arial" w:eastAsia="Arial" w:hAnsi="Arial" w:cs="Arial"/>
          <w:sz w:val="28"/>
          <w:szCs w:val="22"/>
          <w:lang w:eastAsia="es-ES" w:bidi="es-ES"/>
        </w:rPr>
      </w:pPr>
      <w:r w:rsidRPr="00154C31">
        <w:rPr>
          <w:rFonts w:ascii="Arial" w:eastAsia="Arial" w:hAnsi="Arial" w:cs="Arial"/>
          <w:sz w:val="28"/>
          <w:szCs w:val="22"/>
          <w:lang w:eastAsia="es-ES" w:bidi="es-ES"/>
        </w:rPr>
        <w:t>Andrea Esther Flores Villadiego</w:t>
      </w:r>
    </w:p>
    <w:p w:rsidR="00154C31" w:rsidRDefault="00154C31">
      <w:pPr>
        <w:overflowPunct/>
        <w:rPr>
          <w:rFonts w:ascii="Palatino Linotype" w:eastAsia="MS Mincho" w:hAnsi="Palatino Linotype"/>
          <w:i/>
          <w:sz w:val="24"/>
          <w:szCs w:val="24"/>
        </w:rPr>
      </w:pPr>
      <w:r>
        <w:rPr>
          <w:rFonts w:ascii="Arial" w:eastAsia="Arial" w:hAnsi="Arial" w:cs="Arial"/>
          <w:sz w:val="28"/>
          <w:szCs w:val="22"/>
          <w:lang w:eastAsia="es-ES" w:bidi="es-ES"/>
        </w:rPr>
        <w:t xml:space="preserve">C.C. </w:t>
      </w:r>
      <w:r w:rsidRPr="00817822">
        <w:rPr>
          <w:rFonts w:ascii="Arial" w:hAnsi="Arial" w:cs="Arial"/>
          <w:sz w:val="24"/>
          <w:szCs w:val="28"/>
        </w:rPr>
        <w:t>26.878.206</w:t>
      </w:r>
    </w:p>
    <w:p w:rsidR="00B8217D" w:rsidRPr="00E94BAB" w:rsidRDefault="00B8217D" w:rsidP="00BC4F06">
      <w:pPr>
        <w:overflowPunct/>
        <w:rPr>
          <w:rFonts w:ascii="Palatino Linotype" w:hAnsi="Palatino Linotype"/>
          <w:b/>
          <w:i/>
          <w:sz w:val="24"/>
          <w:szCs w:val="24"/>
        </w:rPr>
      </w:pPr>
    </w:p>
    <w:sectPr w:rsidR="00B8217D" w:rsidRPr="00E94BAB" w:rsidSect="009119C3">
      <w:headerReference w:type="default" r:id="rId10"/>
      <w:footnotePr>
        <w:pos w:val="beneathText"/>
      </w:footnotePr>
      <w:pgSz w:w="12240" w:h="15840"/>
      <w:pgMar w:top="1134" w:right="1325" w:bottom="1712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AD3" w:rsidRDefault="00487AD3" w:rsidP="00A84AA2">
      <w:r>
        <w:separator/>
      </w:r>
    </w:p>
  </w:endnote>
  <w:endnote w:type="continuationSeparator" w:id="0">
    <w:p w:rsidR="00487AD3" w:rsidRDefault="00487AD3" w:rsidP="00A8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bertus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AD3" w:rsidRDefault="00487AD3" w:rsidP="00A84AA2">
      <w:r>
        <w:separator/>
      </w:r>
    </w:p>
  </w:footnote>
  <w:footnote w:type="continuationSeparator" w:id="0">
    <w:p w:rsidR="00487AD3" w:rsidRDefault="00487AD3" w:rsidP="00A8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7B3" w:rsidRPr="00D62401" w:rsidRDefault="008F5145" w:rsidP="00D62401">
    <w:pPr>
      <w:pStyle w:val="Encabezado"/>
      <w:rPr>
        <w:i/>
        <w:sz w:val="40"/>
        <w:szCs w:val="40"/>
        <w:lang w:val="es-ES"/>
      </w:rPr>
    </w:pPr>
    <w:r>
      <w:rPr>
        <w:noProof/>
        <w:lang w:val="es-ES" w:eastAsia="es-ES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2EBDB4FF" wp14:editId="3ED57693">
              <wp:simplePos x="0" y="0"/>
              <wp:positionH relativeFrom="column">
                <wp:posOffset>-531495</wp:posOffset>
              </wp:positionH>
              <wp:positionV relativeFrom="paragraph">
                <wp:posOffset>154940</wp:posOffset>
              </wp:positionV>
              <wp:extent cx="6934200" cy="8879205"/>
              <wp:effectExtent l="20955" t="21590" r="17145" b="14605"/>
              <wp:wrapNone/>
              <wp:docPr id="12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8879205"/>
                        <a:chOff x="-1077" y="4"/>
                        <a:chExt cx="10920" cy="13983"/>
                      </a:xfrm>
                    </wpg:grpSpPr>
                    <wps:wsp>
                      <wps:cNvPr id="13" name="AutoShape 5"/>
                      <wps:cNvSpPr>
                        <a:spLocks noChangeArrowheads="1"/>
                      </wps:cNvSpPr>
                      <wps:spPr bwMode="auto">
                        <a:xfrm>
                          <a:off x="-1077" y="4"/>
                          <a:ext cx="10920" cy="13983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2844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AutoShape 6"/>
                      <wps:cNvSpPr>
                        <a:spLocks noChangeArrowheads="1"/>
                      </wps:cNvSpPr>
                      <wps:spPr bwMode="auto">
                        <a:xfrm>
                          <a:off x="-816" y="244"/>
                          <a:ext cx="10400" cy="13389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3816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0C3EC" id="Group 4" o:spid="_x0000_s1026" style="position:absolute;margin-left:-41.85pt;margin-top:12.2pt;width:546pt;height:699.15pt;z-index:251661312;mso-wrap-distance-left:0;mso-wrap-distance-right:0" coordorigin="-1077,4" coordsize="10920,1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"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5" o:spid="_x0000_s1027" type="#_x0000_t65" style="position:absolute;left:-1077;top:4;width:10920;height:1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" filled="f" strokecolor="silver" strokeweight=".79mm"/>
              <v:shape id="AutoShape 6" o:spid="_x0000_s1028" type="#_x0000_t65" style="position:absolute;left:-816;top:244;width:10400;height:13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" filled="f" strokecolor="silver" strokeweight="1.06mm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32BA60" wp14:editId="1B24A79B">
              <wp:simplePos x="0" y="0"/>
              <wp:positionH relativeFrom="column">
                <wp:posOffset>-683895</wp:posOffset>
              </wp:positionH>
              <wp:positionV relativeFrom="paragraph">
                <wp:posOffset>2540</wp:posOffset>
              </wp:positionV>
              <wp:extent cx="6934200" cy="8879205"/>
              <wp:effectExtent l="20955" t="21590" r="17145" b="14605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8879205"/>
                        <a:chOff x="-1077" y="4"/>
                        <a:chExt cx="10920" cy="13983"/>
                      </a:xfrm>
                    </wpg:grpSpPr>
                    <wps:wsp>
                      <wps:cNvPr id="7" name="AutoShape 2"/>
                      <wps:cNvSpPr>
                        <a:spLocks noChangeArrowheads="1"/>
                      </wps:cNvSpPr>
                      <wps:spPr bwMode="auto">
                        <a:xfrm>
                          <a:off x="-1077" y="4"/>
                          <a:ext cx="10920" cy="13983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2844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AutoShape 3"/>
                      <wps:cNvSpPr>
                        <a:spLocks noChangeArrowheads="1"/>
                      </wps:cNvSpPr>
                      <wps:spPr bwMode="auto">
                        <a:xfrm>
                          <a:off x="-816" y="244"/>
                          <a:ext cx="10400" cy="13389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3816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5F3FD6" id="Group 1" o:spid="_x0000_s1026" style="position:absolute;margin-left:-53.85pt;margin-top:.2pt;width:546pt;height:699.15pt;z-index:251660288;mso-wrap-distance-left:0;mso-wrap-distance-right:0" coordorigin="-1077,4" coordsize="10920,1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">
              <v:shape id="AutoShape 2" o:spid="_x0000_s1027" type="#_x0000_t65" style="position:absolute;left:-1077;top:4;width:10920;height:1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" filled="f" strokecolor="silver" strokeweight=".79mm"/>
              <v:shape id="AutoShape 3" o:spid="_x0000_s1028" type="#_x0000_t65" style="position:absolute;left:-816;top:244;width:10400;height:13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" filled="f" strokecolor="silver" strokeweight="1.06m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"/>
      <w:lvlJc w:val="left"/>
      <w:pPr>
        <w:ind w:left="720" w:hanging="360"/>
      </w:pPr>
      <w:rPr>
        <w:rFonts w:ascii="Webdings" w:hAnsi="Webdings" w:hint="default"/>
        <w:sz w:val="4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"/>
      <w:lvlJc w:val="left"/>
      <w:pPr>
        <w:tabs>
          <w:tab w:val="num" w:pos="914"/>
        </w:tabs>
        <w:ind w:left="914" w:hanging="63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4" w15:restartNumberingAfterBreak="0">
    <w:nsid w:val="103D3563"/>
    <w:multiLevelType w:val="hybridMultilevel"/>
    <w:tmpl w:val="CF94F9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A7F10"/>
    <w:multiLevelType w:val="hybridMultilevel"/>
    <w:tmpl w:val="9BD0295E"/>
    <w:lvl w:ilvl="0" w:tplc="8B9EB6B4">
      <w:start w:val="2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82D6A"/>
    <w:multiLevelType w:val="multilevel"/>
    <w:tmpl w:val="E41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99"/>
    <w:rsid w:val="00014DEE"/>
    <w:rsid w:val="000305F7"/>
    <w:rsid w:val="00042B07"/>
    <w:rsid w:val="00054091"/>
    <w:rsid w:val="00081C99"/>
    <w:rsid w:val="000879DE"/>
    <w:rsid w:val="000909C7"/>
    <w:rsid w:val="00090A07"/>
    <w:rsid w:val="00092AE2"/>
    <w:rsid w:val="000A6ECE"/>
    <w:rsid w:val="000B7AD6"/>
    <w:rsid w:val="000C1D50"/>
    <w:rsid w:val="000D54A9"/>
    <w:rsid w:val="000E5454"/>
    <w:rsid w:val="000F07D7"/>
    <w:rsid w:val="00110760"/>
    <w:rsid w:val="0011225F"/>
    <w:rsid w:val="0011432B"/>
    <w:rsid w:val="0012129A"/>
    <w:rsid w:val="00126988"/>
    <w:rsid w:val="0013397F"/>
    <w:rsid w:val="001361C4"/>
    <w:rsid w:val="001440CE"/>
    <w:rsid w:val="00146667"/>
    <w:rsid w:val="00147817"/>
    <w:rsid w:val="00154C31"/>
    <w:rsid w:val="00155D22"/>
    <w:rsid w:val="0017297C"/>
    <w:rsid w:val="00174E93"/>
    <w:rsid w:val="001B1A4D"/>
    <w:rsid w:val="001B25DB"/>
    <w:rsid w:val="001B261D"/>
    <w:rsid w:val="001B4153"/>
    <w:rsid w:val="001B6957"/>
    <w:rsid w:val="001C20AF"/>
    <w:rsid w:val="001C583B"/>
    <w:rsid w:val="001D4535"/>
    <w:rsid w:val="001F1372"/>
    <w:rsid w:val="001F2C1A"/>
    <w:rsid w:val="001F3587"/>
    <w:rsid w:val="001F7CBD"/>
    <w:rsid w:val="00202CA0"/>
    <w:rsid w:val="0025673C"/>
    <w:rsid w:val="0026288F"/>
    <w:rsid w:val="00287B9A"/>
    <w:rsid w:val="002B0D52"/>
    <w:rsid w:val="002B75A7"/>
    <w:rsid w:val="002B7C40"/>
    <w:rsid w:val="002C248C"/>
    <w:rsid w:val="002C3A99"/>
    <w:rsid w:val="002D43C3"/>
    <w:rsid w:val="002E3D36"/>
    <w:rsid w:val="002E4986"/>
    <w:rsid w:val="002E7C57"/>
    <w:rsid w:val="002F305C"/>
    <w:rsid w:val="003037A0"/>
    <w:rsid w:val="003071B5"/>
    <w:rsid w:val="0031413F"/>
    <w:rsid w:val="00362C68"/>
    <w:rsid w:val="003708CF"/>
    <w:rsid w:val="003C4814"/>
    <w:rsid w:val="003C4EB8"/>
    <w:rsid w:val="003E07A0"/>
    <w:rsid w:val="003E6A4A"/>
    <w:rsid w:val="003E6E4B"/>
    <w:rsid w:val="003F0802"/>
    <w:rsid w:val="0040612D"/>
    <w:rsid w:val="00420303"/>
    <w:rsid w:val="00422E6D"/>
    <w:rsid w:val="00426597"/>
    <w:rsid w:val="00426CEF"/>
    <w:rsid w:val="004441DC"/>
    <w:rsid w:val="004525F5"/>
    <w:rsid w:val="00456A95"/>
    <w:rsid w:val="004705D3"/>
    <w:rsid w:val="0047202C"/>
    <w:rsid w:val="00487AD3"/>
    <w:rsid w:val="0049718A"/>
    <w:rsid w:val="00497CAC"/>
    <w:rsid w:val="004A5EC6"/>
    <w:rsid w:val="004C3E5A"/>
    <w:rsid w:val="004C6498"/>
    <w:rsid w:val="004C6656"/>
    <w:rsid w:val="004D16F0"/>
    <w:rsid w:val="004D1823"/>
    <w:rsid w:val="004D54BA"/>
    <w:rsid w:val="004E0561"/>
    <w:rsid w:val="004E19D3"/>
    <w:rsid w:val="00504E68"/>
    <w:rsid w:val="0050511A"/>
    <w:rsid w:val="00521FDF"/>
    <w:rsid w:val="0053517F"/>
    <w:rsid w:val="00537866"/>
    <w:rsid w:val="00540499"/>
    <w:rsid w:val="00540804"/>
    <w:rsid w:val="005576E4"/>
    <w:rsid w:val="00563935"/>
    <w:rsid w:val="005671F9"/>
    <w:rsid w:val="00592DC0"/>
    <w:rsid w:val="005B19A3"/>
    <w:rsid w:val="005B5F62"/>
    <w:rsid w:val="005B736D"/>
    <w:rsid w:val="005C4B6B"/>
    <w:rsid w:val="005D0DBA"/>
    <w:rsid w:val="005D5B8E"/>
    <w:rsid w:val="005E1070"/>
    <w:rsid w:val="005E19E4"/>
    <w:rsid w:val="005E47BA"/>
    <w:rsid w:val="005F5AF0"/>
    <w:rsid w:val="00611C4C"/>
    <w:rsid w:val="00635FF7"/>
    <w:rsid w:val="00636DE6"/>
    <w:rsid w:val="00641FA4"/>
    <w:rsid w:val="00644C0D"/>
    <w:rsid w:val="00651C1C"/>
    <w:rsid w:val="00670AF4"/>
    <w:rsid w:val="00672B10"/>
    <w:rsid w:val="0067429A"/>
    <w:rsid w:val="00674972"/>
    <w:rsid w:val="0068616B"/>
    <w:rsid w:val="006947E0"/>
    <w:rsid w:val="006A737E"/>
    <w:rsid w:val="006D79A5"/>
    <w:rsid w:val="006F5E9B"/>
    <w:rsid w:val="007116E6"/>
    <w:rsid w:val="00711C93"/>
    <w:rsid w:val="0072166E"/>
    <w:rsid w:val="007418D1"/>
    <w:rsid w:val="00756384"/>
    <w:rsid w:val="00780AFF"/>
    <w:rsid w:val="00784D53"/>
    <w:rsid w:val="00797BF0"/>
    <w:rsid w:val="007A145B"/>
    <w:rsid w:val="007A24C9"/>
    <w:rsid w:val="007A489D"/>
    <w:rsid w:val="007C5F4A"/>
    <w:rsid w:val="007F3C2F"/>
    <w:rsid w:val="00817822"/>
    <w:rsid w:val="008232C1"/>
    <w:rsid w:val="00825287"/>
    <w:rsid w:val="00831F45"/>
    <w:rsid w:val="00860C51"/>
    <w:rsid w:val="0086335B"/>
    <w:rsid w:val="00874CCD"/>
    <w:rsid w:val="0087511E"/>
    <w:rsid w:val="0089339A"/>
    <w:rsid w:val="008A2475"/>
    <w:rsid w:val="008B0BD5"/>
    <w:rsid w:val="008D07B3"/>
    <w:rsid w:val="008D0EF9"/>
    <w:rsid w:val="008F5145"/>
    <w:rsid w:val="00905C80"/>
    <w:rsid w:val="00907728"/>
    <w:rsid w:val="009119C3"/>
    <w:rsid w:val="0091228B"/>
    <w:rsid w:val="00917B53"/>
    <w:rsid w:val="00924490"/>
    <w:rsid w:val="00951AA9"/>
    <w:rsid w:val="00954248"/>
    <w:rsid w:val="00971445"/>
    <w:rsid w:val="00974966"/>
    <w:rsid w:val="00976F37"/>
    <w:rsid w:val="00982533"/>
    <w:rsid w:val="00982FBC"/>
    <w:rsid w:val="009933FE"/>
    <w:rsid w:val="009972CD"/>
    <w:rsid w:val="009A4289"/>
    <w:rsid w:val="009A4556"/>
    <w:rsid w:val="009B0EBC"/>
    <w:rsid w:val="009C4271"/>
    <w:rsid w:val="009D15BF"/>
    <w:rsid w:val="009D1A00"/>
    <w:rsid w:val="009D42F3"/>
    <w:rsid w:val="009D6418"/>
    <w:rsid w:val="009E2809"/>
    <w:rsid w:val="009E60AA"/>
    <w:rsid w:val="009F7EF3"/>
    <w:rsid w:val="00A15841"/>
    <w:rsid w:val="00A16C1F"/>
    <w:rsid w:val="00A21E2E"/>
    <w:rsid w:val="00A34762"/>
    <w:rsid w:val="00A44ED3"/>
    <w:rsid w:val="00A47943"/>
    <w:rsid w:val="00A514E9"/>
    <w:rsid w:val="00A51C90"/>
    <w:rsid w:val="00A54167"/>
    <w:rsid w:val="00A65BB7"/>
    <w:rsid w:val="00A7024E"/>
    <w:rsid w:val="00A7068D"/>
    <w:rsid w:val="00A72E5D"/>
    <w:rsid w:val="00A73801"/>
    <w:rsid w:val="00A83710"/>
    <w:rsid w:val="00A84AA2"/>
    <w:rsid w:val="00A85480"/>
    <w:rsid w:val="00A9111B"/>
    <w:rsid w:val="00AA449E"/>
    <w:rsid w:val="00AC641F"/>
    <w:rsid w:val="00AC7232"/>
    <w:rsid w:val="00AD23D4"/>
    <w:rsid w:val="00AE5E5F"/>
    <w:rsid w:val="00AF565E"/>
    <w:rsid w:val="00B04065"/>
    <w:rsid w:val="00B062D3"/>
    <w:rsid w:val="00B13E2A"/>
    <w:rsid w:val="00B3344D"/>
    <w:rsid w:val="00B34754"/>
    <w:rsid w:val="00B43C1B"/>
    <w:rsid w:val="00B4790D"/>
    <w:rsid w:val="00B7517A"/>
    <w:rsid w:val="00B8217D"/>
    <w:rsid w:val="00B91689"/>
    <w:rsid w:val="00B96B73"/>
    <w:rsid w:val="00BB5DA9"/>
    <w:rsid w:val="00BC4F06"/>
    <w:rsid w:val="00BE2BE8"/>
    <w:rsid w:val="00C172DB"/>
    <w:rsid w:val="00C2122C"/>
    <w:rsid w:val="00C30EE2"/>
    <w:rsid w:val="00C37CFD"/>
    <w:rsid w:val="00C434C5"/>
    <w:rsid w:val="00C45F1D"/>
    <w:rsid w:val="00C5435C"/>
    <w:rsid w:val="00C5456C"/>
    <w:rsid w:val="00C6131E"/>
    <w:rsid w:val="00C71A63"/>
    <w:rsid w:val="00CB3F72"/>
    <w:rsid w:val="00CD0FD6"/>
    <w:rsid w:val="00CD6562"/>
    <w:rsid w:val="00CE5F15"/>
    <w:rsid w:val="00CE7504"/>
    <w:rsid w:val="00D000E9"/>
    <w:rsid w:val="00D01532"/>
    <w:rsid w:val="00D11E37"/>
    <w:rsid w:val="00D13D5D"/>
    <w:rsid w:val="00D1785E"/>
    <w:rsid w:val="00D20CDF"/>
    <w:rsid w:val="00D26A0E"/>
    <w:rsid w:val="00D34AFC"/>
    <w:rsid w:val="00D43C03"/>
    <w:rsid w:val="00D50631"/>
    <w:rsid w:val="00D50E8B"/>
    <w:rsid w:val="00D517AE"/>
    <w:rsid w:val="00D62401"/>
    <w:rsid w:val="00D65D99"/>
    <w:rsid w:val="00D661C6"/>
    <w:rsid w:val="00D6797E"/>
    <w:rsid w:val="00D74A59"/>
    <w:rsid w:val="00DA6C1C"/>
    <w:rsid w:val="00DB3F81"/>
    <w:rsid w:val="00DC6047"/>
    <w:rsid w:val="00DE19EC"/>
    <w:rsid w:val="00DF10ED"/>
    <w:rsid w:val="00E11B75"/>
    <w:rsid w:val="00E534CD"/>
    <w:rsid w:val="00E550A7"/>
    <w:rsid w:val="00E62ABD"/>
    <w:rsid w:val="00E70DB4"/>
    <w:rsid w:val="00E84960"/>
    <w:rsid w:val="00E94BAB"/>
    <w:rsid w:val="00EA6D97"/>
    <w:rsid w:val="00EC0BD1"/>
    <w:rsid w:val="00ED1B66"/>
    <w:rsid w:val="00ED5C9B"/>
    <w:rsid w:val="00EE407C"/>
    <w:rsid w:val="00EF621E"/>
    <w:rsid w:val="00F1398A"/>
    <w:rsid w:val="00F17F08"/>
    <w:rsid w:val="00F27EB0"/>
    <w:rsid w:val="00F44151"/>
    <w:rsid w:val="00F50AEB"/>
    <w:rsid w:val="00F57395"/>
    <w:rsid w:val="00F62485"/>
    <w:rsid w:val="00F63E7E"/>
    <w:rsid w:val="00F86133"/>
    <w:rsid w:val="00F87464"/>
    <w:rsid w:val="00FA56E1"/>
    <w:rsid w:val="00FF6634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6B477A"/>
  <w15:docId w15:val="{02A33B13-220A-4165-A56B-6655FC7D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C99"/>
    <w:pPr>
      <w:overflowPunct w:val="0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Ttulo3">
    <w:name w:val="heading 3"/>
    <w:basedOn w:val="Normal"/>
    <w:next w:val="Normal"/>
    <w:link w:val="Ttulo3Car"/>
    <w:uiPriority w:val="99"/>
    <w:qFormat/>
    <w:rsid w:val="00081C99"/>
    <w:pPr>
      <w:keepNext/>
      <w:tabs>
        <w:tab w:val="num" w:pos="0"/>
        <w:tab w:val="left" w:pos="880"/>
      </w:tabs>
      <w:jc w:val="center"/>
      <w:outlineLvl w:val="2"/>
    </w:pPr>
    <w:rPr>
      <w:rFonts w:ascii="Monotype Corsiva" w:hAnsi="Monotype Corsiva"/>
      <w:sz w:val="3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locked/>
    <w:rsid w:val="00081C99"/>
    <w:rPr>
      <w:rFonts w:ascii="Monotype Corsiva" w:hAnsi="Monotype Corsiva" w:cs="Times New Roman"/>
      <w:sz w:val="20"/>
      <w:szCs w:val="20"/>
      <w:lang w:val="es-CO" w:eastAsia="ar-SA" w:bidi="ar-SA"/>
    </w:rPr>
  </w:style>
  <w:style w:type="character" w:styleId="Hipervnculo">
    <w:name w:val="Hyperlink"/>
    <w:basedOn w:val="Fuentedeprrafopredeter"/>
    <w:uiPriority w:val="99"/>
    <w:semiHidden/>
    <w:rsid w:val="00081C99"/>
    <w:rPr>
      <w:rFonts w:cs="Times New Roman"/>
      <w:color w:val="0000FF"/>
      <w:u w:val="single"/>
    </w:rPr>
  </w:style>
  <w:style w:type="paragraph" w:styleId="Subttulo">
    <w:name w:val="Subtitle"/>
    <w:basedOn w:val="Normal"/>
    <w:link w:val="SubttuloCar"/>
    <w:uiPriority w:val="99"/>
    <w:qFormat/>
    <w:rsid w:val="00081C99"/>
    <w:pPr>
      <w:jc w:val="both"/>
    </w:pPr>
    <w:rPr>
      <w:rFonts w:ascii="Blackadder ITC" w:hAnsi="Blackadder ITC"/>
      <w:color w:val="0000FF"/>
      <w:sz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081C99"/>
    <w:rPr>
      <w:rFonts w:ascii="Blackadder ITC" w:hAnsi="Blackadder ITC" w:cs="Times New Roman"/>
      <w:color w:val="0000FF"/>
      <w:sz w:val="20"/>
      <w:szCs w:val="20"/>
      <w:lang w:val="es-CO" w:eastAsia="ar-SA" w:bidi="ar-SA"/>
    </w:rPr>
  </w:style>
  <w:style w:type="paragraph" w:styleId="Encabezado">
    <w:name w:val="header"/>
    <w:basedOn w:val="Normal"/>
    <w:link w:val="EncabezadoCar"/>
    <w:uiPriority w:val="99"/>
    <w:semiHidden/>
    <w:rsid w:val="00081C99"/>
    <w:pPr>
      <w:tabs>
        <w:tab w:val="center" w:pos="4252"/>
        <w:tab w:val="right" w:pos="8504"/>
      </w:tabs>
    </w:pPr>
    <w:rPr>
      <w:sz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81C99"/>
    <w:rPr>
      <w:rFonts w:ascii="Times New Roman" w:hAnsi="Times New Roman" w:cs="Times New Roman"/>
      <w:sz w:val="20"/>
      <w:szCs w:val="20"/>
      <w:lang w:val="es-CO" w:eastAsia="ar-SA" w:bidi="ar-SA"/>
    </w:rPr>
  </w:style>
  <w:style w:type="paragraph" w:styleId="Piedepgina">
    <w:name w:val="footer"/>
    <w:basedOn w:val="Normal"/>
    <w:link w:val="PiedepginaCar"/>
    <w:uiPriority w:val="99"/>
    <w:semiHidden/>
    <w:rsid w:val="00081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81C99"/>
    <w:rPr>
      <w:rFonts w:ascii="Times New Roman" w:hAnsi="Times New Roman" w:cs="Times New Roman"/>
      <w:sz w:val="20"/>
      <w:szCs w:val="20"/>
      <w:lang w:eastAsia="ar-SA" w:bidi="ar-SA"/>
    </w:rPr>
  </w:style>
  <w:style w:type="paragraph" w:customStyle="1" w:styleId="WW-Prrafodelista">
    <w:name w:val="WW-Párrafo de lista"/>
    <w:basedOn w:val="Normal"/>
    <w:uiPriority w:val="99"/>
    <w:rsid w:val="00081C99"/>
    <w:pPr>
      <w:ind w:left="708"/>
    </w:pPr>
  </w:style>
  <w:style w:type="paragraph" w:styleId="Ttulo">
    <w:name w:val="Title"/>
    <w:basedOn w:val="Normal"/>
    <w:link w:val="TtuloCar"/>
    <w:uiPriority w:val="99"/>
    <w:qFormat/>
    <w:locked/>
    <w:rsid w:val="00825287"/>
    <w:pPr>
      <w:overflowPunct/>
      <w:jc w:val="center"/>
    </w:pPr>
    <w:rPr>
      <w:rFonts w:ascii="Albertus" w:hAnsi="Albertus"/>
      <w:b/>
      <w:sz w:val="32"/>
      <w:lang w:val="es-CO"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825287"/>
    <w:rPr>
      <w:rFonts w:ascii="Albertus" w:hAnsi="Albertus" w:cs="Times New Roman"/>
      <w:b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B479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4790D"/>
    <w:rPr>
      <w:rFonts w:ascii="Tahoma" w:hAnsi="Tahoma" w:cs="Tahoma"/>
      <w:sz w:val="16"/>
      <w:szCs w:val="16"/>
      <w:lang w:val="es-ES" w:eastAsia="ar-SA" w:bidi="ar-SA"/>
    </w:rPr>
  </w:style>
  <w:style w:type="paragraph" w:styleId="NormalWeb">
    <w:name w:val="Normal (Web)"/>
    <w:basedOn w:val="Normal"/>
    <w:uiPriority w:val="99"/>
    <w:semiHidden/>
    <w:unhideWhenUsed/>
    <w:rsid w:val="00426CEF"/>
    <w:pPr>
      <w:overflowPunct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itemhits">
    <w:name w:val="itemhits"/>
    <w:basedOn w:val="Fuentedeprrafopredeter"/>
    <w:rsid w:val="00426CEF"/>
  </w:style>
  <w:style w:type="character" w:customStyle="1" w:styleId="itemdatemodified">
    <w:name w:val="itemdatemodified"/>
    <w:basedOn w:val="Fuentedeprrafopredeter"/>
    <w:rsid w:val="0042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331">
          <w:marLeft w:val="0"/>
          <w:marRight w:val="0"/>
          <w:marTop w:val="750"/>
          <w:marBottom w:val="60"/>
          <w:divBdr>
            <w:top w:val="single" w:sz="6" w:space="3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flores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7B6BA-18D2-4892-B015-F20562ED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Katharine carrillo Gonzalez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Katharine carrillo Gonzalez</dc:title>
  <dc:creator>nandin</dc:creator>
  <cp:lastModifiedBy>FREDDY</cp:lastModifiedBy>
  <cp:revision>2</cp:revision>
  <cp:lastPrinted>2021-01-05T20:04:00Z</cp:lastPrinted>
  <dcterms:created xsi:type="dcterms:W3CDTF">2021-01-05T20:13:00Z</dcterms:created>
  <dcterms:modified xsi:type="dcterms:W3CDTF">2021-01-05T20:13:00Z</dcterms:modified>
</cp:coreProperties>
</file>